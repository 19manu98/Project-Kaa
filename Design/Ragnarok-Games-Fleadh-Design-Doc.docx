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7EBC3E3" w14:textId="77777777" w:rsidR="003B130D" w:rsidRPr="00CE55D4" w:rsidRDefault="003B130D">
      <w:pPr>
        <w:jc w:val="center"/>
        <w:rPr>
          <w:rFonts w:ascii="Calibri" w:hAnsi="Calibri" w:cs="Calibri"/>
        </w:rPr>
      </w:pPr>
      <w:r w:rsidRPr="00CE55D4">
        <w:rPr>
          <w:rFonts w:ascii="Calibri" w:hAnsi="Calibri" w:cs="Calibri"/>
          <w:b/>
          <w:sz w:val="44"/>
        </w:rPr>
        <w:t>Design Document for:</w:t>
      </w:r>
    </w:p>
    <w:p w14:paraId="6AC69CE0" w14:textId="77777777" w:rsidR="003B130D" w:rsidRPr="00CE55D4" w:rsidRDefault="003B130D">
      <w:pPr>
        <w:jc w:val="center"/>
        <w:rPr>
          <w:rFonts w:ascii="Calibri" w:hAnsi="Calibri" w:cs="Calibri"/>
          <w:b/>
          <w:u w:val="single"/>
        </w:rPr>
      </w:pPr>
    </w:p>
    <w:p w14:paraId="607D2D2B" w14:textId="77777777" w:rsidR="003B130D" w:rsidRPr="00CE55D4" w:rsidRDefault="007F769A">
      <w:pPr>
        <w:jc w:val="center"/>
        <w:rPr>
          <w:rFonts w:ascii="Calibri" w:hAnsi="Calibri" w:cs="Calibri"/>
        </w:rPr>
      </w:pPr>
      <w:r w:rsidRPr="00CE55D4">
        <w:rPr>
          <w:rFonts w:ascii="Calibri" w:hAnsi="Calibri" w:cs="Calibri"/>
          <w:noProof/>
        </w:rPr>
        <w:drawing>
          <wp:anchor distT="0" distB="0" distL="0" distR="0" simplePos="0" relativeHeight="251657728" behindDoc="0" locked="0" layoutInCell="1" allowOverlap="1" wp14:anchorId="62A40C0F" wp14:editId="4A6F8CAA">
            <wp:simplePos x="0" y="0"/>
            <wp:positionH relativeFrom="column">
              <wp:align>center</wp:align>
            </wp:positionH>
            <wp:positionV relativeFrom="paragraph">
              <wp:align>top</wp:align>
            </wp:positionV>
            <wp:extent cx="3416935" cy="4830445"/>
            <wp:effectExtent l="0" t="0" r="0" b="0"/>
            <wp:wrapSquare wrapText="larges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935" cy="48304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3D3AA4C3" w14:textId="77777777" w:rsidR="003B130D" w:rsidRPr="00CE55D4" w:rsidRDefault="003B130D">
      <w:pPr>
        <w:jc w:val="center"/>
        <w:rPr>
          <w:rFonts w:ascii="Calibri" w:hAnsi="Calibri" w:cs="Calibri"/>
        </w:rPr>
      </w:pPr>
    </w:p>
    <w:p w14:paraId="0DCF9406" w14:textId="77777777" w:rsidR="003B130D" w:rsidRPr="00CE55D4" w:rsidRDefault="003B130D">
      <w:pPr>
        <w:jc w:val="center"/>
        <w:rPr>
          <w:rFonts w:ascii="Calibri" w:hAnsi="Calibri" w:cs="Calibri"/>
        </w:rPr>
      </w:pPr>
    </w:p>
    <w:p w14:paraId="6F6E7315" w14:textId="77777777" w:rsidR="003B130D" w:rsidRPr="00CE55D4" w:rsidRDefault="003B130D">
      <w:pPr>
        <w:jc w:val="center"/>
        <w:rPr>
          <w:rFonts w:ascii="Calibri" w:hAnsi="Calibri" w:cs="Calibri"/>
        </w:rPr>
      </w:pPr>
    </w:p>
    <w:p w14:paraId="7B41E2B6" w14:textId="77777777" w:rsidR="003B130D" w:rsidRPr="00CE55D4" w:rsidRDefault="003B130D">
      <w:pPr>
        <w:jc w:val="center"/>
        <w:rPr>
          <w:rFonts w:ascii="Calibri" w:hAnsi="Calibri" w:cs="Calibri"/>
        </w:rPr>
      </w:pPr>
    </w:p>
    <w:p w14:paraId="29A36A83" w14:textId="77777777" w:rsidR="003B130D" w:rsidRPr="00CE55D4" w:rsidRDefault="003B130D">
      <w:pPr>
        <w:rPr>
          <w:rFonts w:ascii="Calibri" w:hAnsi="Calibri" w:cs="Calibri"/>
        </w:rPr>
      </w:pPr>
    </w:p>
    <w:p w14:paraId="7D39E9F2" w14:textId="77777777" w:rsidR="003B130D" w:rsidRPr="00CE55D4" w:rsidRDefault="003B130D">
      <w:pPr>
        <w:rPr>
          <w:rFonts w:ascii="Calibri" w:hAnsi="Calibri" w:cs="Calibri"/>
          <w:u w:val="single"/>
        </w:rPr>
      </w:pPr>
    </w:p>
    <w:p w14:paraId="31D0D842" w14:textId="77777777" w:rsidR="003B130D" w:rsidRPr="00CE55D4" w:rsidRDefault="003B130D">
      <w:pPr>
        <w:rPr>
          <w:rFonts w:ascii="Calibri" w:hAnsi="Calibri" w:cs="Calibri"/>
          <w:u w:val="single"/>
        </w:rPr>
      </w:pPr>
    </w:p>
    <w:p w14:paraId="340532D2" w14:textId="77777777" w:rsidR="003B130D" w:rsidRPr="00CE55D4" w:rsidRDefault="003B130D">
      <w:pPr>
        <w:rPr>
          <w:rFonts w:ascii="Calibri" w:hAnsi="Calibri" w:cs="Calibri"/>
        </w:rPr>
      </w:pPr>
    </w:p>
    <w:p w14:paraId="467B69C5" w14:textId="77777777" w:rsidR="003B130D" w:rsidRPr="00CE55D4" w:rsidRDefault="003B130D">
      <w:pPr>
        <w:rPr>
          <w:rFonts w:ascii="Calibri" w:hAnsi="Calibri" w:cs="Calibri"/>
        </w:rPr>
      </w:pPr>
    </w:p>
    <w:p w14:paraId="07958F59" w14:textId="77777777" w:rsidR="003B130D" w:rsidRPr="00CE55D4" w:rsidRDefault="003B130D">
      <w:pPr>
        <w:rPr>
          <w:rFonts w:ascii="Calibri" w:hAnsi="Calibri" w:cs="Calibri"/>
        </w:rPr>
      </w:pPr>
    </w:p>
    <w:p w14:paraId="0FA90893" w14:textId="77777777" w:rsidR="003B130D" w:rsidRPr="00CE55D4" w:rsidRDefault="003B130D">
      <w:pPr>
        <w:rPr>
          <w:rFonts w:ascii="Calibri" w:hAnsi="Calibri" w:cs="Calibri"/>
        </w:rPr>
      </w:pPr>
    </w:p>
    <w:p w14:paraId="62BAAE91" w14:textId="77777777" w:rsidR="003B130D" w:rsidRPr="00CE55D4" w:rsidRDefault="003B130D">
      <w:pPr>
        <w:rPr>
          <w:rFonts w:ascii="Calibri" w:hAnsi="Calibri" w:cs="Calibri"/>
        </w:rPr>
      </w:pPr>
    </w:p>
    <w:p w14:paraId="2EC7CF3D" w14:textId="77777777" w:rsidR="003B130D" w:rsidRPr="00CE55D4" w:rsidRDefault="003B130D">
      <w:pPr>
        <w:jc w:val="center"/>
        <w:rPr>
          <w:rFonts w:ascii="Calibri" w:hAnsi="Calibri" w:cs="Calibri"/>
        </w:rPr>
      </w:pPr>
    </w:p>
    <w:p w14:paraId="4266137A" w14:textId="77777777" w:rsidR="003B130D" w:rsidRPr="00CE55D4" w:rsidRDefault="003B130D">
      <w:pPr>
        <w:jc w:val="center"/>
        <w:rPr>
          <w:rFonts w:ascii="Calibri" w:hAnsi="Calibri" w:cs="Calibri"/>
        </w:rPr>
      </w:pPr>
    </w:p>
    <w:p w14:paraId="610611A0" w14:textId="77777777" w:rsidR="003B130D" w:rsidRPr="00CE55D4" w:rsidRDefault="003B130D">
      <w:pPr>
        <w:jc w:val="center"/>
        <w:rPr>
          <w:rFonts w:ascii="Calibri" w:hAnsi="Calibri" w:cs="Calibri"/>
        </w:rPr>
      </w:pPr>
    </w:p>
    <w:p w14:paraId="40DF0CF4" w14:textId="77777777" w:rsidR="003B130D" w:rsidRPr="00CE55D4" w:rsidRDefault="003B130D">
      <w:pPr>
        <w:jc w:val="center"/>
        <w:rPr>
          <w:rFonts w:ascii="Calibri" w:hAnsi="Calibri" w:cs="Calibri"/>
        </w:rPr>
      </w:pPr>
    </w:p>
    <w:p w14:paraId="4800C0B6" w14:textId="77777777" w:rsidR="003B130D" w:rsidRPr="00CE55D4" w:rsidRDefault="003B130D">
      <w:pPr>
        <w:jc w:val="center"/>
        <w:rPr>
          <w:rFonts w:ascii="Calibri" w:hAnsi="Calibri" w:cs="Calibri"/>
        </w:rPr>
      </w:pPr>
    </w:p>
    <w:p w14:paraId="5FEDD850" w14:textId="77777777" w:rsidR="003B130D" w:rsidRPr="00CE55D4" w:rsidRDefault="003B130D">
      <w:pPr>
        <w:jc w:val="center"/>
        <w:rPr>
          <w:rFonts w:ascii="Calibri" w:hAnsi="Calibri" w:cs="Calibri"/>
        </w:rPr>
      </w:pPr>
    </w:p>
    <w:p w14:paraId="429058DE" w14:textId="77777777" w:rsidR="003B130D" w:rsidRPr="00CE55D4" w:rsidRDefault="003B130D">
      <w:pPr>
        <w:jc w:val="center"/>
        <w:rPr>
          <w:rFonts w:ascii="Calibri" w:hAnsi="Calibri" w:cs="Calibri"/>
        </w:rPr>
      </w:pPr>
    </w:p>
    <w:p w14:paraId="36AE1464" w14:textId="77777777" w:rsidR="003B130D" w:rsidRPr="00CE55D4" w:rsidRDefault="003B130D">
      <w:pPr>
        <w:jc w:val="center"/>
        <w:rPr>
          <w:rFonts w:ascii="Calibri" w:hAnsi="Calibri" w:cs="Calibri"/>
        </w:rPr>
      </w:pPr>
    </w:p>
    <w:p w14:paraId="4F510EB4" w14:textId="77777777" w:rsidR="003B130D" w:rsidRPr="00CE55D4" w:rsidRDefault="003B130D">
      <w:pPr>
        <w:jc w:val="center"/>
        <w:rPr>
          <w:rFonts w:ascii="Calibri" w:hAnsi="Calibri" w:cs="Calibri"/>
        </w:rPr>
      </w:pPr>
    </w:p>
    <w:p w14:paraId="73ADE914" w14:textId="77777777" w:rsidR="003B130D" w:rsidRPr="00CE55D4" w:rsidRDefault="003B130D">
      <w:pPr>
        <w:jc w:val="center"/>
        <w:rPr>
          <w:rFonts w:ascii="Calibri" w:hAnsi="Calibri" w:cs="Calibri"/>
        </w:rPr>
      </w:pPr>
    </w:p>
    <w:p w14:paraId="71D38E5D" w14:textId="77777777" w:rsidR="003B130D" w:rsidRPr="00CE55D4" w:rsidRDefault="003B130D">
      <w:pPr>
        <w:jc w:val="center"/>
        <w:rPr>
          <w:rFonts w:ascii="Calibri" w:hAnsi="Calibri" w:cs="Calibri"/>
        </w:rPr>
      </w:pPr>
    </w:p>
    <w:p w14:paraId="5C09676A" w14:textId="77777777" w:rsidR="003B130D" w:rsidRPr="00CE55D4" w:rsidRDefault="003B130D">
      <w:pPr>
        <w:jc w:val="center"/>
        <w:rPr>
          <w:rFonts w:ascii="Calibri" w:hAnsi="Calibri" w:cs="Calibri"/>
        </w:rPr>
      </w:pPr>
    </w:p>
    <w:p w14:paraId="6FD1416B" w14:textId="77777777" w:rsidR="003B130D" w:rsidRPr="00CE55D4" w:rsidRDefault="003B130D">
      <w:pPr>
        <w:jc w:val="center"/>
        <w:rPr>
          <w:rFonts w:ascii="Calibri" w:hAnsi="Calibri" w:cs="Calibri"/>
        </w:rPr>
      </w:pPr>
    </w:p>
    <w:p w14:paraId="49C7A600" w14:textId="77777777" w:rsidR="003B130D" w:rsidRPr="00CE55D4" w:rsidRDefault="003B130D">
      <w:pPr>
        <w:jc w:val="center"/>
        <w:rPr>
          <w:rFonts w:ascii="Calibri" w:hAnsi="Calibri" w:cs="Calibri"/>
        </w:rPr>
      </w:pPr>
    </w:p>
    <w:p w14:paraId="0B3818DB" w14:textId="77777777" w:rsidR="003B130D" w:rsidRPr="00CE55D4" w:rsidRDefault="003B130D">
      <w:pPr>
        <w:jc w:val="center"/>
        <w:rPr>
          <w:rFonts w:ascii="Calibri" w:hAnsi="Calibri" w:cs="Calibri"/>
        </w:rPr>
      </w:pPr>
    </w:p>
    <w:p w14:paraId="021E4EA6" w14:textId="77777777" w:rsidR="003B130D" w:rsidRPr="00CE55D4" w:rsidRDefault="003B130D">
      <w:pPr>
        <w:jc w:val="center"/>
        <w:rPr>
          <w:rFonts w:ascii="Calibri" w:hAnsi="Calibri" w:cs="Calibri"/>
        </w:rPr>
      </w:pPr>
    </w:p>
    <w:p w14:paraId="5FBBD58C" w14:textId="77777777" w:rsidR="003B130D" w:rsidRPr="00CE55D4" w:rsidRDefault="003B130D">
      <w:pPr>
        <w:jc w:val="center"/>
        <w:rPr>
          <w:rFonts w:ascii="Calibri" w:hAnsi="Calibri" w:cs="Calibri"/>
        </w:rPr>
      </w:pPr>
    </w:p>
    <w:p w14:paraId="43FC5240" w14:textId="77777777" w:rsidR="003B130D" w:rsidRPr="00CE55D4" w:rsidRDefault="003B130D">
      <w:pPr>
        <w:jc w:val="center"/>
        <w:rPr>
          <w:rFonts w:ascii="Calibri" w:hAnsi="Calibri" w:cs="Calibri"/>
        </w:rPr>
      </w:pPr>
    </w:p>
    <w:p w14:paraId="41EC2B6E" w14:textId="77777777" w:rsidR="003B130D" w:rsidRPr="00CE55D4" w:rsidRDefault="003B130D">
      <w:pPr>
        <w:jc w:val="center"/>
        <w:rPr>
          <w:rFonts w:ascii="Calibri" w:hAnsi="Calibri" w:cs="Calibri"/>
        </w:rPr>
      </w:pPr>
    </w:p>
    <w:p w14:paraId="1C4AEE0F" w14:textId="77777777" w:rsidR="003B130D" w:rsidRPr="00CE55D4" w:rsidRDefault="003B130D">
      <w:pPr>
        <w:jc w:val="center"/>
        <w:rPr>
          <w:rFonts w:ascii="Calibri" w:hAnsi="Calibri" w:cs="Calibri"/>
        </w:rPr>
      </w:pPr>
    </w:p>
    <w:p w14:paraId="019B79CA" w14:textId="77777777" w:rsidR="003B130D" w:rsidRPr="00CE55D4" w:rsidRDefault="003B130D">
      <w:pPr>
        <w:jc w:val="center"/>
        <w:rPr>
          <w:rFonts w:ascii="Calibri" w:hAnsi="Calibri" w:cs="Calibri"/>
        </w:rPr>
      </w:pPr>
    </w:p>
    <w:p w14:paraId="449BE0AC" w14:textId="77777777" w:rsidR="003B130D" w:rsidRPr="00CE55D4" w:rsidRDefault="003B130D">
      <w:pPr>
        <w:jc w:val="center"/>
        <w:rPr>
          <w:rFonts w:ascii="Calibri" w:hAnsi="Calibri" w:cs="Calibri"/>
        </w:rPr>
      </w:pPr>
    </w:p>
    <w:p w14:paraId="2B06F95C" w14:textId="77777777" w:rsidR="003B130D" w:rsidRPr="00CE55D4" w:rsidRDefault="003B130D">
      <w:pPr>
        <w:jc w:val="center"/>
        <w:rPr>
          <w:rFonts w:ascii="Calibri" w:hAnsi="Calibri" w:cs="Calibri"/>
        </w:rPr>
      </w:pPr>
      <w:r w:rsidRPr="00CE55D4">
        <w:rPr>
          <w:rFonts w:ascii="Calibri" w:hAnsi="Calibri" w:cs="Calibri"/>
        </w:rPr>
        <w:t xml:space="preserve">All work Copyright ©2019 by Team </w:t>
      </w:r>
      <w:proofErr w:type="spellStart"/>
      <w:r w:rsidRPr="00CE55D4">
        <w:rPr>
          <w:rFonts w:ascii="Calibri" w:hAnsi="Calibri" w:cs="Calibri"/>
        </w:rPr>
        <w:t>Ragnarok</w:t>
      </w:r>
      <w:proofErr w:type="spellEnd"/>
      <w:r w:rsidRPr="00CE55D4">
        <w:rPr>
          <w:rFonts w:ascii="Calibri" w:hAnsi="Calibri" w:cs="Calibri"/>
        </w:rPr>
        <w:t xml:space="preserve"> </w:t>
      </w:r>
    </w:p>
    <w:p w14:paraId="4598F951" w14:textId="77777777" w:rsidR="003B130D" w:rsidRPr="00CE55D4" w:rsidRDefault="003B130D">
      <w:pPr>
        <w:rPr>
          <w:rFonts w:ascii="Calibri" w:hAnsi="Calibri" w:cs="Calibri"/>
        </w:rPr>
      </w:pPr>
    </w:p>
    <w:p w14:paraId="18A1696D" w14:textId="77777777" w:rsidR="003B130D" w:rsidRPr="00CE55D4" w:rsidRDefault="003B130D">
      <w:pPr>
        <w:jc w:val="center"/>
        <w:rPr>
          <w:rFonts w:ascii="Calibri" w:hAnsi="Calibri" w:cs="Calibri"/>
        </w:rPr>
      </w:pPr>
    </w:p>
    <w:p w14:paraId="03563BA4" w14:textId="77777777" w:rsidR="003B130D" w:rsidRPr="00CE55D4" w:rsidRDefault="003B130D">
      <w:pPr>
        <w:jc w:val="center"/>
        <w:rPr>
          <w:rFonts w:ascii="Calibri" w:hAnsi="Calibri" w:cs="Calibri"/>
        </w:rPr>
      </w:pPr>
      <w:r w:rsidRPr="00CE55D4">
        <w:rPr>
          <w:rFonts w:ascii="Calibri" w:hAnsi="Calibri" w:cs="Calibri"/>
        </w:rPr>
        <w:t>Version # 2.00</w:t>
      </w:r>
    </w:p>
    <w:p w14:paraId="1E3AA92B" w14:textId="77777777" w:rsidR="003B130D" w:rsidRPr="00CE55D4" w:rsidRDefault="003B130D">
      <w:pPr>
        <w:jc w:val="center"/>
        <w:rPr>
          <w:rFonts w:ascii="Calibri" w:hAnsi="Calibri" w:cs="Calibri"/>
        </w:rPr>
      </w:pPr>
    </w:p>
    <w:p w14:paraId="4B789F00" w14:textId="77777777" w:rsidR="003B130D" w:rsidRPr="00CE55D4" w:rsidRDefault="003B130D">
      <w:pPr>
        <w:jc w:val="center"/>
        <w:rPr>
          <w:rFonts w:ascii="Calibri" w:hAnsi="Calibri" w:cs="Calibri"/>
        </w:rPr>
      </w:pPr>
    </w:p>
    <w:p w14:paraId="6D78AEAB" w14:textId="77777777" w:rsidR="003B130D" w:rsidRPr="00CE55D4" w:rsidRDefault="003B130D">
      <w:pPr>
        <w:jc w:val="center"/>
        <w:rPr>
          <w:rFonts w:ascii="Calibri" w:hAnsi="Calibri" w:cs="Calibri"/>
        </w:rPr>
      </w:pPr>
    </w:p>
    <w:p w14:paraId="49D1D6FF" w14:textId="77777777" w:rsidR="003B130D" w:rsidRPr="00CE55D4" w:rsidRDefault="003B130D">
      <w:pPr>
        <w:jc w:val="center"/>
        <w:rPr>
          <w:rFonts w:ascii="Calibri" w:hAnsi="Calibri" w:cs="Calibri"/>
        </w:rPr>
      </w:pPr>
    </w:p>
    <w:p w14:paraId="1231DEAA" w14:textId="77777777" w:rsidR="003B130D" w:rsidRPr="00CE55D4" w:rsidRDefault="003B130D">
      <w:pPr>
        <w:jc w:val="center"/>
        <w:rPr>
          <w:rFonts w:ascii="Calibri" w:hAnsi="Calibri" w:cs="Calibri"/>
        </w:rPr>
      </w:pPr>
    </w:p>
    <w:p w14:paraId="1E37D40F" w14:textId="77777777" w:rsidR="003B130D" w:rsidRPr="00CE55D4" w:rsidRDefault="003B130D">
      <w:pPr>
        <w:jc w:val="center"/>
        <w:rPr>
          <w:rFonts w:ascii="Calibri" w:hAnsi="Calibri" w:cs="Calibri"/>
        </w:rPr>
      </w:pPr>
    </w:p>
    <w:p w14:paraId="5ECF150B" w14:textId="77777777" w:rsidR="003B130D" w:rsidRPr="00CE55D4" w:rsidRDefault="003B130D">
      <w:pPr>
        <w:jc w:val="center"/>
        <w:rPr>
          <w:rFonts w:ascii="Calibri" w:hAnsi="Calibri" w:cs="Calibri"/>
        </w:rPr>
      </w:pPr>
    </w:p>
    <w:p w14:paraId="49673FC8" w14:textId="77777777" w:rsidR="003B130D" w:rsidRPr="00CE55D4" w:rsidRDefault="003B130D">
      <w:pPr>
        <w:jc w:val="center"/>
        <w:rPr>
          <w:rFonts w:ascii="Calibri" w:hAnsi="Calibri" w:cs="Calibri"/>
        </w:rPr>
      </w:pPr>
    </w:p>
    <w:p w14:paraId="1906AE01" w14:textId="77777777" w:rsidR="003B130D" w:rsidRPr="00CE55D4" w:rsidRDefault="003B130D">
      <w:pPr>
        <w:jc w:val="center"/>
        <w:rPr>
          <w:rFonts w:ascii="Calibri" w:hAnsi="Calibri" w:cs="Calibri"/>
        </w:rPr>
      </w:pPr>
      <w:r w:rsidRPr="00CE55D4">
        <w:rPr>
          <w:rFonts w:ascii="Calibri" w:hAnsi="Calibri" w:cs="Calibri"/>
        </w:rPr>
        <w:t>Report Template Written by Chris Taylor</w:t>
      </w:r>
    </w:p>
    <w:p w14:paraId="304E27BE" w14:textId="77777777" w:rsidR="003B130D" w:rsidRPr="00CE55D4" w:rsidRDefault="003B130D">
      <w:pPr>
        <w:pageBreakBefore/>
        <w:jc w:val="center"/>
        <w:rPr>
          <w:rFonts w:ascii="Calibri" w:hAnsi="Calibri" w:cs="Calibri"/>
        </w:rPr>
      </w:pPr>
      <w:r w:rsidRPr="00CE55D4">
        <w:rPr>
          <w:rFonts w:ascii="Calibri" w:hAnsi="Calibri" w:cs="Calibri"/>
          <w:sz w:val="40"/>
        </w:rPr>
        <w:lastRenderedPageBreak/>
        <w:t>Table of Contents</w:t>
      </w:r>
    </w:p>
    <w:p w14:paraId="41577386" w14:textId="77777777" w:rsidR="003B130D" w:rsidRPr="00CE55D4" w:rsidRDefault="003B130D">
      <w:pPr>
        <w:rPr>
          <w:rFonts w:ascii="Calibri" w:hAnsi="Calibri" w:cs="Calibri"/>
          <w:b/>
          <w:sz w:val="40"/>
        </w:rPr>
      </w:pPr>
    </w:p>
    <w:p w14:paraId="770520CA" w14:textId="7326AC8E" w:rsidR="00625DE6" w:rsidRDefault="003B130D">
      <w:pPr>
        <w:pStyle w:val="TOC2"/>
        <w:rPr>
          <w:rFonts w:asciiTheme="minorHAnsi" w:eastAsiaTheme="minorEastAsia" w:hAnsiTheme="minorHAnsi" w:cstheme="minorBidi"/>
          <w:smallCaps w:val="0"/>
          <w:noProof/>
          <w:sz w:val="22"/>
          <w:szCs w:val="22"/>
          <w:lang w:val="en-GB" w:eastAsia="en-GB"/>
        </w:rPr>
      </w:pPr>
      <w:r w:rsidRPr="00CE55D4">
        <w:rPr>
          <w:rFonts w:ascii="Calibri" w:hAnsi="Calibri" w:cs="Calibri"/>
          <w:b/>
          <w:caps/>
        </w:rPr>
        <w:fldChar w:fldCharType="begin"/>
      </w:r>
      <w:r w:rsidRPr="00CE55D4">
        <w:rPr>
          <w:rFonts w:ascii="Calibri" w:hAnsi="Calibri" w:cs="Calibri"/>
        </w:rPr>
        <w:instrText xml:space="preserve"> TOC \o "1-7" </w:instrText>
      </w:r>
      <w:r w:rsidRPr="00CE55D4">
        <w:rPr>
          <w:rFonts w:ascii="Calibri" w:hAnsi="Calibri" w:cs="Calibri"/>
          <w:b/>
          <w:caps/>
        </w:rPr>
        <w:fldChar w:fldCharType="separate"/>
      </w:r>
      <w:r w:rsidR="00625DE6" w:rsidRPr="005B0290">
        <w:rPr>
          <w:rFonts w:ascii="Calibri" w:hAnsi="Calibri" w:cs="Calibri"/>
          <w:noProof/>
        </w:rPr>
        <w:t>Version 1.00</w:t>
      </w:r>
      <w:r w:rsidR="00625DE6">
        <w:rPr>
          <w:noProof/>
        </w:rPr>
        <w:tab/>
      </w:r>
      <w:r w:rsidR="00625DE6">
        <w:rPr>
          <w:noProof/>
        </w:rPr>
        <w:fldChar w:fldCharType="begin"/>
      </w:r>
      <w:r w:rsidR="00625DE6">
        <w:rPr>
          <w:noProof/>
        </w:rPr>
        <w:instrText xml:space="preserve"> PAGEREF _Toc2448016 \h </w:instrText>
      </w:r>
      <w:r w:rsidR="00625DE6">
        <w:rPr>
          <w:noProof/>
        </w:rPr>
      </w:r>
      <w:r w:rsidR="00625DE6">
        <w:rPr>
          <w:noProof/>
        </w:rPr>
        <w:fldChar w:fldCharType="separate"/>
      </w:r>
      <w:r w:rsidR="00625DE6">
        <w:rPr>
          <w:noProof/>
        </w:rPr>
        <w:t>3</w:t>
      </w:r>
      <w:r w:rsidR="00625DE6">
        <w:rPr>
          <w:noProof/>
        </w:rPr>
        <w:fldChar w:fldCharType="end"/>
      </w:r>
    </w:p>
    <w:p w14:paraId="1AC7CB37" w14:textId="152504E1"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Version 1.10</w:t>
      </w:r>
      <w:r>
        <w:rPr>
          <w:noProof/>
        </w:rPr>
        <w:tab/>
      </w:r>
      <w:r>
        <w:rPr>
          <w:noProof/>
        </w:rPr>
        <w:fldChar w:fldCharType="begin"/>
      </w:r>
      <w:r>
        <w:rPr>
          <w:noProof/>
        </w:rPr>
        <w:instrText xml:space="preserve"> PAGEREF _Toc2448017 \h </w:instrText>
      </w:r>
      <w:r>
        <w:rPr>
          <w:noProof/>
        </w:rPr>
      </w:r>
      <w:r>
        <w:rPr>
          <w:noProof/>
        </w:rPr>
        <w:fldChar w:fldCharType="separate"/>
      </w:r>
      <w:r>
        <w:rPr>
          <w:noProof/>
        </w:rPr>
        <w:t>3</w:t>
      </w:r>
      <w:r>
        <w:rPr>
          <w:noProof/>
        </w:rPr>
        <w:fldChar w:fldCharType="end"/>
      </w:r>
    </w:p>
    <w:p w14:paraId="7DCBAAC2" w14:textId="3C1C03AE"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Version 2.00</w:t>
      </w:r>
      <w:r>
        <w:rPr>
          <w:noProof/>
        </w:rPr>
        <w:tab/>
      </w:r>
      <w:r>
        <w:rPr>
          <w:noProof/>
        </w:rPr>
        <w:fldChar w:fldCharType="begin"/>
      </w:r>
      <w:r>
        <w:rPr>
          <w:noProof/>
        </w:rPr>
        <w:instrText xml:space="preserve"> PAGEREF _Toc2448018 \h </w:instrText>
      </w:r>
      <w:r>
        <w:rPr>
          <w:noProof/>
        </w:rPr>
      </w:r>
      <w:r>
        <w:rPr>
          <w:noProof/>
        </w:rPr>
        <w:fldChar w:fldCharType="separate"/>
      </w:r>
      <w:r>
        <w:rPr>
          <w:noProof/>
        </w:rPr>
        <w:t>3</w:t>
      </w:r>
      <w:r>
        <w:rPr>
          <w:noProof/>
        </w:rPr>
        <w:fldChar w:fldCharType="end"/>
      </w:r>
    </w:p>
    <w:p w14:paraId="0962D402" w14:textId="4929FF28"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Included in the changes are:</w:t>
      </w:r>
      <w:r>
        <w:rPr>
          <w:noProof/>
        </w:rPr>
        <w:tab/>
      </w:r>
      <w:r>
        <w:rPr>
          <w:noProof/>
        </w:rPr>
        <w:fldChar w:fldCharType="begin"/>
      </w:r>
      <w:r>
        <w:rPr>
          <w:noProof/>
        </w:rPr>
        <w:instrText xml:space="preserve"> PAGEREF _Toc2448019 \h </w:instrText>
      </w:r>
      <w:r>
        <w:rPr>
          <w:noProof/>
        </w:rPr>
      </w:r>
      <w:r>
        <w:rPr>
          <w:noProof/>
        </w:rPr>
        <w:fldChar w:fldCharType="separate"/>
      </w:r>
      <w:r>
        <w:rPr>
          <w:noProof/>
        </w:rPr>
        <w:t>3</w:t>
      </w:r>
      <w:r>
        <w:rPr>
          <w:noProof/>
        </w:rPr>
        <w:fldChar w:fldCharType="end"/>
      </w:r>
    </w:p>
    <w:p w14:paraId="2F6C0A33" w14:textId="39558FCE"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Game Overview</w:t>
      </w:r>
      <w:r>
        <w:rPr>
          <w:noProof/>
        </w:rPr>
        <w:tab/>
      </w:r>
      <w:r>
        <w:rPr>
          <w:noProof/>
        </w:rPr>
        <w:fldChar w:fldCharType="begin"/>
      </w:r>
      <w:r>
        <w:rPr>
          <w:noProof/>
        </w:rPr>
        <w:instrText xml:space="preserve"> PAGEREF _Toc2448020 \h </w:instrText>
      </w:r>
      <w:r>
        <w:rPr>
          <w:noProof/>
        </w:rPr>
      </w:r>
      <w:r>
        <w:rPr>
          <w:noProof/>
        </w:rPr>
        <w:fldChar w:fldCharType="separate"/>
      </w:r>
      <w:r>
        <w:rPr>
          <w:noProof/>
        </w:rPr>
        <w:t>4</w:t>
      </w:r>
      <w:r>
        <w:rPr>
          <w:noProof/>
        </w:rPr>
        <w:fldChar w:fldCharType="end"/>
      </w:r>
    </w:p>
    <w:p w14:paraId="5ED00637" w14:textId="3AAB3146"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Philosophy</w:t>
      </w:r>
      <w:r>
        <w:rPr>
          <w:noProof/>
        </w:rPr>
        <w:tab/>
      </w:r>
      <w:r>
        <w:rPr>
          <w:noProof/>
        </w:rPr>
        <w:fldChar w:fldCharType="begin"/>
      </w:r>
      <w:r>
        <w:rPr>
          <w:noProof/>
        </w:rPr>
        <w:instrText xml:space="preserve"> PAGEREF _Toc2448021 \h </w:instrText>
      </w:r>
      <w:r>
        <w:rPr>
          <w:noProof/>
        </w:rPr>
      </w:r>
      <w:r>
        <w:rPr>
          <w:noProof/>
        </w:rPr>
        <w:fldChar w:fldCharType="separate"/>
      </w:r>
      <w:r>
        <w:rPr>
          <w:noProof/>
        </w:rPr>
        <w:t>4</w:t>
      </w:r>
      <w:r>
        <w:rPr>
          <w:noProof/>
        </w:rPr>
        <w:fldChar w:fldCharType="end"/>
      </w:r>
    </w:p>
    <w:p w14:paraId="6D8B54F4" w14:textId="36BFB5CE"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Philosophical point #1</w:t>
      </w:r>
      <w:r>
        <w:rPr>
          <w:noProof/>
        </w:rPr>
        <w:tab/>
      </w:r>
      <w:r>
        <w:rPr>
          <w:noProof/>
        </w:rPr>
        <w:fldChar w:fldCharType="begin"/>
      </w:r>
      <w:r>
        <w:rPr>
          <w:noProof/>
        </w:rPr>
        <w:instrText xml:space="preserve"> PAGEREF _Toc2448022 \h </w:instrText>
      </w:r>
      <w:r>
        <w:rPr>
          <w:noProof/>
        </w:rPr>
      </w:r>
      <w:r>
        <w:rPr>
          <w:noProof/>
        </w:rPr>
        <w:fldChar w:fldCharType="separate"/>
      </w:r>
      <w:r>
        <w:rPr>
          <w:noProof/>
        </w:rPr>
        <w:t>4</w:t>
      </w:r>
      <w:r>
        <w:rPr>
          <w:noProof/>
        </w:rPr>
        <w:fldChar w:fldCharType="end"/>
      </w:r>
    </w:p>
    <w:p w14:paraId="154700D7" w14:textId="38DCBE7A"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Philosophical point #2</w:t>
      </w:r>
      <w:r>
        <w:rPr>
          <w:noProof/>
        </w:rPr>
        <w:tab/>
      </w:r>
      <w:r>
        <w:rPr>
          <w:noProof/>
        </w:rPr>
        <w:fldChar w:fldCharType="begin"/>
      </w:r>
      <w:r>
        <w:rPr>
          <w:noProof/>
        </w:rPr>
        <w:instrText xml:space="preserve"> PAGEREF _Toc2448023 \h </w:instrText>
      </w:r>
      <w:r>
        <w:rPr>
          <w:noProof/>
        </w:rPr>
      </w:r>
      <w:r>
        <w:rPr>
          <w:noProof/>
        </w:rPr>
        <w:fldChar w:fldCharType="separate"/>
      </w:r>
      <w:r>
        <w:rPr>
          <w:noProof/>
        </w:rPr>
        <w:t>4</w:t>
      </w:r>
      <w:r>
        <w:rPr>
          <w:noProof/>
        </w:rPr>
        <w:fldChar w:fldCharType="end"/>
      </w:r>
    </w:p>
    <w:p w14:paraId="5FF7F6AB" w14:textId="625D43ED"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Common Questions</w:t>
      </w:r>
      <w:r>
        <w:rPr>
          <w:noProof/>
        </w:rPr>
        <w:tab/>
      </w:r>
      <w:r>
        <w:rPr>
          <w:noProof/>
        </w:rPr>
        <w:fldChar w:fldCharType="begin"/>
      </w:r>
      <w:r>
        <w:rPr>
          <w:noProof/>
        </w:rPr>
        <w:instrText xml:space="preserve"> PAGEREF _Toc2448024 \h </w:instrText>
      </w:r>
      <w:r>
        <w:rPr>
          <w:noProof/>
        </w:rPr>
      </w:r>
      <w:r>
        <w:rPr>
          <w:noProof/>
        </w:rPr>
        <w:fldChar w:fldCharType="separate"/>
      </w:r>
      <w:r>
        <w:rPr>
          <w:noProof/>
        </w:rPr>
        <w:t>4</w:t>
      </w:r>
      <w:r>
        <w:rPr>
          <w:noProof/>
        </w:rPr>
        <w:fldChar w:fldCharType="end"/>
      </w:r>
    </w:p>
    <w:p w14:paraId="46BEF1A9" w14:textId="79684193"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What is the game?</w:t>
      </w:r>
      <w:r>
        <w:rPr>
          <w:noProof/>
        </w:rPr>
        <w:tab/>
      </w:r>
      <w:r>
        <w:rPr>
          <w:noProof/>
        </w:rPr>
        <w:fldChar w:fldCharType="begin"/>
      </w:r>
      <w:r>
        <w:rPr>
          <w:noProof/>
        </w:rPr>
        <w:instrText xml:space="preserve"> PAGEREF _Toc2448025 \h </w:instrText>
      </w:r>
      <w:r>
        <w:rPr>
          <w:noProof/>
        </w:rPr>
      </w:r>
      <w:r>
        <w:rPr>
          <w:noProof/>
        </w:rPr>
        <w:fldChar w:fldCharType="separate"/>
      </w:r>
      <w:r>
        <w:rPr>
          <w:noProof/>
        </w:rPr>
        <w:t>4</w:t>
      </w:r>
      <w:r>
        <w:rPr>
          <w:noProof/>
        </w:rPr>
        <w:fldChar w:fldCharType="end"/>
      </w:r>
    </w:p>
    <w:p w14:paraId="2649BDAF" w14:textId="279341C5"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Why create this game?</w:t>
      </w:r>
      <w:r>
        <w:rPr>
          <w:noProof/>
        </w:rPr>
        <w:tab/>
      </w:r>
      <w:r>
        <w:rPr>
          <w:noProof/>
        </w:rPr>
        <w:fldChar w:fldCharType="begin"/>
      </w:r>
      <w:r>
        <w:rPr>
          <w:noProof/>
        </w:rPr>
        <w:instrText xml:space="preserve"> PAGEREF _Toc2448026 \h </w:instrText>
      </w:r>
      <w:r>
        <w:rPr>
          <w:noProof/>
        </w:rPr>
      </w:r>
      <w:r>
        <w:rPr>
          <w:noProof/>
        </w:rPr>
        <w:fldChar w:fldCharType="separate"/>
      </w:r>
      <w:r>
        <w:rPr>
          <w:noProof/>
        </w:rPr>
        <w:t>4</w:t>
      </w:r>
      <w:r>
        <w:rPr>
          <w:noProof/>
        </w:rPr>
        <w:fldChar w:fldCharType="end"/>
      </w:r>
    </w:p>
    <w:p w14:paraId="75FE9B84" w14:textId="052DF247"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Where does the game take place?</w:t>
      </w:r>
      <w:r>
        <w:rPr>
          <w:noProof/>
        </w:rPr>
        <w:tab/>
      </w:r>
      <w:r>
        <w:rPr>
          <w:noProof/>
        </w:rPr>
        <w:fldChar w:fldCharType="begin"/>
      </w:r>
      <w:r>
        <w:rPr>
          <w:noProof/>
        </w:rPr>
        <w:instrText xml:space="preserve"> PAGEREF _Toc2448027 \h </w:instrText>
      </w:r>
      <w:r>
        <w:rPr>
          <w:noProof/>
        </w:rPr>
      </w:r>
      <w:r>
        <w:rPr>
          <w:noProof/>
        </w:rPr>
        <w:fldChar w:fldCharType="separate"/>
      </w:r>
      <w:r>
        <w:rPr>
          <w:noProof/>
        </w:rPr>
        <w:t>5</w:t>
      </w:r>
      <w:r>
        <w:rPr>
          <w:noProof/>
        </w:rPr>
        <w:fldChar w:fldCharType="end"/>
      </w:r>
    </w:p>
    <w:p w14:paraId="43A118F4" w14:textId="70025EC1"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What do I control?</w:t>
      </w:r>
      <w:r>
        <w:rPr>
          <w:noProof/>
        </w:rPr>
        <w:tab/>
      </w:r>
      <w:r>
        <w:rPr>
          <w:noProof/>
        </w:rPr>
        <w:fldChar w:fldCharType="begin"/>
      </w:r>
      <w:r>
        <w:rPr>
          <w:noProof/>
        </w:rPr>
        <w:instrText xml:space="preserve"> PAGEREF _Toc2448028 \h </w:instrText>
      </w:r>
      <w:r>
        <w:rPr>
          <w:noProof/>
        </w:rPr>
      </w:r>
      <w:r>
        <w:rPr>
          <w:noProof/>
        </w:rPr>
        <w:fldChar w:fldCharType="separate"/>
      </w:r>
      <w:r>
        <w:rPr>
          <w:noProof/>
        </w:rPr>
        <w:t>5</w:t>
      </w:r>
      <w:r>
        <w:rPr>
          <w:noProof/>
        </w:rPr>
        <w:fldChar w:fldCharType="end"/>
      </w:r>
    </w:p>
    <w:p w14:paraId="1647282D" w14:textId="7C25B298"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What is the main focus?</w:t>
      </w:r>
      <w:r>
        <w:rPr>
          <w:noProof/>
        </w:rPr>
        <w:tab/>
      </w:r>
      <w:r>
        <w:rPr>
          <w:noProof/>
        </w:rPr>
        <w:fldChar w:fldCharType="begin"/>
      </w:r>
      <w:r>
        <w:rPr>
          <w:noProof/>
        </w:rPr>
        <w:instrText xml:space="preserve"> PAGEREF _Toc2448029 \h </w:instrText>
      </w:r>
      <w:r>
        <w:rPr>
          <w:noProof/>
        </w:rPr>
      </w:r>
      <w:r>
        <w:rPr>
          <w:noProof/>
        </w:rPr>
        <w:fldChar w:fldCharType="separate"/>
      </w:r>
      <w:r>
        <w:rPr>
          <w:noProof/>
        </w:rPr>
        <w:t>5</w:t>
      </w:r>
      <w:r>
        <w:rPr>
          <w:noProof/>
        </w:rPr>
        <w:fldChar w:fldCharType="end"/>
      </w:r>
    </w:p>
    <w:p w14:paraId="42DD1087" w14:textId="55F905BF" w:rsidR="00625DE6" w:rsidRDefault="00625DE6">
      <w:pPr>
        <w:pStyle w:val="TOC3"/>
        <w:rPr>
          <w:rFonts w:asciiTheme="minorHAnsi" w:eastAsiaTheme="minorEastAsia" w:hAnsiTheme="minorHAnsi" w:cstheme="minorBidi"/>
          <w:i w:val="0"/>
          <w:noProof/>
          <w:sz w:val="22"/>
          <w:szCs w:val="22"/>
          <w:lang w:val="en-GB" w:eastAsia="en-GB"/>
        </w:rPr>
      </w:pPr>
      <w:r w:rsidRPr="005B0290">
        <w:rPr>
          <w:rFonts w:ascii="Calibri" w:hAnsi="Calibri" w:cs="Calibri"/>
          <w:noProof/>
        </w:rPr>
        <w:t>What’s different?</w:t>
      </w:r>
      <w:r>
        <w:rPr>
          <w:noProof/>
        </w:rPr>
        <w:tab/>
      </w:r>
      <w:r>
        <w:rPr>
          <w:noProof/>
        </w:rPr>
        <w:fldChar w:fldCharType="begin"/>
      </w:r>
      <w:r>
        <w:rPr>
          <w:noProof/>
        </w:rPr>
        <w:instrText xml:space="preserve"> PAGEREF _Toc2448030 \h </w:instrText>
      </w:r>
      <w:r>
        <w:rPr>
          <w:noProof/>
        </w:rPr>
      </w:r>
      <w:r>
        <w:rPr>
          <w:noProof/>
        </w:rPr>
        <w:fldChar w:fldCharType="separate"/>
      </w:r>
      <w:r>
        <w:rPr>
          <w:noProof/>
        </w:rPr>
        <w:t>5</w:t>
      </w:r>
      <w:r>
        <w:rPr>
          <w:noProof/>
        </w:rPr>
        <w:fldChar w:fldCharType="end"/>
      </w:r>
    </w:p>
    <w:p w14:paraId="35CFDE24" w14:textId="6BA5F57B"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Feature Set</w:t>
      </w:r>
      <w:r>
        <w:rPr>
          <w:noProof/>
        </w:rPr>
        <w:tab/>
      </w:r>
      <w:r>
        <w:rPr>
          <w:noProof/>
        </w:rPr>
        <w:fldChar w:fldCharType="begin"/>
      </w:r>
      <w:r>
        <w:rPr>
          <w:noProof/>
        </w:rPr>
        <w:instrText xml:space="preserve"> PAGEREF _Toc2448031 \h </w:instrText>
      </w:r>
      <w:r>
        <w:rPr>
          <w:noProof/>
        </w:rPr>
      </w:r>
      <w:r>
        <w:rPr>
          <w:noProof/>
        </w:rPr>
        <w:fldChar w:fldCharType="separate"/>
      </w:r>
      <w:r>
        <w:rPr>
          <w:noProof/>
        </w:rPr>
        <w:t>6</w:t>
      </w:r>
      <w:r>
        <w:rPr>
          <w:noProof/>
        </w:rPr>
        <w:fldChar w:fldCharType="end"/>
      </w:r>
    </w:p>
    <w:p w14:paraId="0289CF6B" w14:textId="64A8DB5E"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General Features</w:t>
      </w:r>
      <w:r>
        <w:rPr>
          <w:noProof/>
        </w:rPr>
        <w:tab/>
      </w:r>
      <w:r>
        <w:rPr>
          <w:noProof/>
        </w:rPr>
        <w:fldChar w:fldCharType="begin"/>
      </w:r>
      <w:r>
        <w:rPr>
          <w:noProof/>
        </w:rPr>
        <w:instrText xml:space="preserve"> PAGEREF _Toc2448032 \h </w:instrText>
      </w:r>
      <w:r>
        <w:rPr>
          <w:noProof/>
        </w:rPr>
      </w:r>
      <w:r>
        <w:rPr>
          <w:noProof/>
        </w:rPr>
        <w:fldChar w:fldCharType="separate"/>
      </w:r>
      <w:r>
        <w:rPr>
          <w:noProof/>
        </w:rPr>
        <w:t>6</w:t>
      </w:r>
      <w:r>
        <w:rPr>
          <w:noProof/>
        </w:rPr>
        <w:fldChar w:fldCharType="end"/>
      </w:r>
    </w:p>
    <w:p w14:paraId="7BE6E228" w14:textId="086BE097"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Multiplayer Features</w:t>
      </w:r>
      <w:r>
        <w:rPr>
          <w:noProof/>
        </w:rPr>
        <w:tab/>
      </w:r>
      <w:r>
        <w:rPr>
          <w:noProof/>
        </w:rPr>
        <w:fldChar w:fldCharType="begin"/>
      </w:r>
      <w:r>
        <w:rPr>
          <w:noProof/>
        </w:rPr>
        <w:instrText xml:space="preserve"> PAGEREF _Toc2448033 \h </w:instrText>
      </w:r>
      <w:r>
        <w:rPr>
          <w:noProof/>
        </w:rPr>
      </w:r>
      <w:r>
        <w:rPr>
          <w:noProof/>
        </w:rPr>
        <w:fldChar w:fldCharType="separate"/>
      </w:r>
      <w:r>
        <w:rPr>
          <w:noProof/>
        </w:rPr>
        <w:t>6</w:t>
      </w:r>
      <w:r>
        <w:rPr>
          <w:noProof/>
        </w:rPr>
        <w:fldChar w:fldCharType="end"/>
      </w:r>
    </w:p>
    <w:p w14:paraId="637F11C4" w14:textId="47702DE2"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Gameplay</w:t>
      </w:r>
      <w:r>
        <w:rPr>
          <w:noProof/>
        </w:rPr>
        <w:tab/>
      </w:r>
      <w:r>
        <w:rPr>
          <w:noProof/>
        </w:rPr>
        <w:fldChar w:fldCharType="begin"/>
      </w:r>
      <w:r>
        <w:rPr>
          <w:noProof/>
        </w:rPr>
        <w:instrText xml:space="preserve"> PAGEREF _Toc2448034 \h </w:instrText>
      </w:r>
      <w:r>
        <w:rPr>
          <w:noProof/>
        </w:rPr>
      </w:r>
      <w:r>
        <w:rPr>
          <w:noProof/>
        </w:rPr>
        <w:fldChar w:fldCharType="separate"/>
      </w:r>
      <w:r>
        <w:rPr>
          <w:noProof/>
        </w:rPr>
        <w:t>6</w:t>
      </w:r>
      <w:r>
        <w:rPr>
          <w:noProof/>
        </w:rPr>
        <w:fldChar w:fldCharType="end"/>
      </w:r>
    </w:p>
    <w:p w14:paraId="1CD97914" w14:textId="736C5061"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The Game World</w:t>
      </w:r>
      <w:r>
        <w:rPr>
          <w:noProof/>
        </w:rPr>
        <w:tab/>
      </w:r>
      <w:r>
        <w:rPr>
          <w:noProof/>
        </w:rPr>
        <w:fldChar w:fldCharType="begin"/>
      </w:r>
      <w:r>
        <w:rPr>
          <w:noProof/>
        </w:rPr>
        <w:instrText xml:space="preserve"> PAGEREF _Toc2448035 \h </w:instrText>
      </w:r>
      <w:r>
        <w:rPr>
          <w:noProof/>
        </w:rPr>
      </w:r>
      <w:r>
        <w:rPr>
          <w:noProof/>
        </w:rPr>
        <w:fldChar w:fldCharType="separate"/>
      </w:r>
      <w:r>
        <w:rPr>
          <w:noProof/>
        </w:rPr>
        <w:t>7</w:t>
      </w:r>
      <w:r>
        <w:rPr>
          <w:noProof/>
        </w:rPr>
        <w:fldChar w:fldCharType="end"/>
      </w:r>
    </w:p>
    <w:p w14:paraId="5E06A4D1" w14:textId="442EFCB1"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Overview</w:t>
      </w:r>
      <w:r>
        <w:rPr>
          <w:noProof/>
        </w:rPr>
        <w:tab/>
      </w:r>
      <w:r>
        <w:rPr>
          <w:noProof/>
        </w:rPr>
        <w:fldChar w:fldCharType="begin"/>
      </w:r>
      <w:r>
        <w:rPr>
          <w:noProof/>
        </w:rPr>
        <w:instrText xml:space="preserve"> PAGEREF _Toc2448036 \h </w:instrText>
      </w:r>
      <w:r>
        <w:rPr>
          <w:noProof/>
        </w:rPr>
      </w:r>
      <w:r>
        <w:rPr>
          <w:noProof/>
        </w:rPr>
        <w:fldChar w:fldCharType="separate"/>
      </w:r>
      <w:r>
        <w:rPr>
          <w:noProof/>
        </w:rPr>
        <w:t>7</w:t>
      </w:r>
      <w:r>
        <w:rPr>
          <w:noProof/>
        </w:rPr>
        <w:fldChar w:fldCharType="end"/>
      </w:r>
    </w:p>
    <w:p w14:paraId="3FEDDABD" w14:textId="1FB86AEB"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Rendering System</w:t>
      </w:r>
      <w:r>
        <w:rPr>
          <w:noProof/>
        </w:rPr>
        <w:tab/>
      </w:r>
      <w:r>
        <w:rPr>
          <w:noProof/>
        </w:rPr>
        <w:fldChar w:fldCharType="begin"/>
      </w:r>
      <w:r>
        <w:rPr>
          <w:noProof/>
        </w:rPr>
        <w:instrText xml:space="preserve"> PAGEREF _Toc2448037 \h </w:instrText>
      </w:r>
      <w:r>
        <w:rPr>
          <w:noProof/>
        </w:rPr>
      </w:r>
      <w:r>
        <w:rPr>
          <w:noProof/>
        </w:rPr>
        <w:fldChar w:fldCharType="separate"/>
      </w:r>
      <w:r>
        <w:rPr>
          <w:noProof/>
        </w:rPr>
        <w:t>7</w:t>
      </w:r>
      <w:r>
        <w:rPr>
          <w:noProof/>
        </w:rPr>
        <w:fldChar w:fldCharType="end"/>
      </w:r>
    </w:p>
    <w:p w14:paraId="22ED6552" w14:textId="06E41420"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Camera</w:t>
      </w:r>
      <w:r>
        <w:rPr>
          <w:noProof/>
        </w:rPr>
        <w:tab/>
      </w:r>
      <w:r>
        <w:rPr>
          <w:noProof/>
        </w:rPr>
        <w:fldChar w:fldCharType="begin"/>
      </w:r>
      <w:r>
        <w:rPr>
          <w:noProof/>
        </w:rPr>
        <w:instrText xml:space="preserve"> PAGEREF _Toc2448038 \h </w:instrText>
      </w:r>
      <w:r>
        <w:rPr>
          <w:noProof/>
        </w:rPr>
      </w:r>
      <w:r>
        <w:rPr>
          <w:noProof/>
        </w:rPr>
        <w:fldChar w:fldCharType="separate"/>
      </w:r>
      <w:r>
        <w:rPr>
          <w:noProof/>
        </w:rPr>
        <w:t>7</w:t>
      </w:r>
      <w:r>
        <w:rPr>
          <w:noProof/>
        </w:rPr>
        <w:fldChar w:fldCharType="end"/>
      </w:r>
    </w:p>
    <w:p w14:paraId="0854BA68" w14:textId="725DD5E2"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Game Engine</w:t>
      </w:r>
      <w:r>
        <w:rPr>
          <w:noProof/>
        </w:rPr>
        <w:tab/>
      </w:r>
      <w:r>
        <w:rPr>
          <w:noProof/>
        </w:rPr>
        <w:fldChar w:fldCharType="begin"/>
      </w:r>
      <w:r>
        <w:rPr>
          <w:noProof/>
        </w:rPr>
        <w:instrText xml:space="preserve"> PAGEREF _Toc2448039 \h </w:instrText>
      </w:r>
      <w:r>
        <w:rPr>
          <w:noProof/>
        </w:rPr>
      </w:r>
      <w:r>
        <w:rPr>
          <w:noProof/>
        </w:rPr>
        <w:fldChar w:fldCharType="separate"/>
      </w:r>
      <w:r>
        <w:rPr>
          <w:noProof/>
        </w:rPr>
        <w:t>7</w:t>
      </w:r>
      <w:r>
        <w:rPr>
          <w:noProof/>
        </w:rPr>
        <w:fldChar w:fldCharType="end"/>
      </w:r>
    </w:p>
    <w:p w14:paraId="357FE36D" w14:textId="72EBE734"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Game Characters and Player Roles</w:t>
      </w:r>
      <w:r>
        <w:rPr>
          <w:noProof/>
        </w:rPr>
        <w:tab/>
      </w:r>
      <w:r>
        <w:rPr>
          <w:noProof/>
        </w:rPr>
        <w:fldChar w:fldCharType="begin"/>
      </w:r>
      <w:r>
        <w:rPr>
          <w:noProof/>
        </w:rPr>
        <w:instrText xml:space="preserve"> PAGEREF _Toc2448040 \h </w:instrText>
      </w:r>
      <w:r>
        <w:rPr>
          <w:noProof/>
        </w:rPr>
      </w:r>
      <w:r>
        <w:rPr>
          <w:noProof/>
        </w:rPr>
        <w:fldChar w:fldCharType="separate"/>
      </w:r>
      <w:r>
        <w:rPr>
          <w:noProof/>
        </w:rPr>
        <w:t>8</w:t>
      </w:r>
      <w:r>
        <w:rPr>
          <w:noProof/>
        </w:rPr>
        <w:fldChar w:fldCharType="end"/>
      </w:r>
    </w:p>
    <w:p w14:paraId="0644968E" w14:textId="503E6A5F"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Thor</w:t>
      </w:r>
      <w:r>
        <w:rPr>
          <w:noProof/>
        </w:rPr>
        <w:tab/>
      </w:r>
      <w:r>
        <w:rPr>
          <w:noProof/>
        </w:rPr>
        <w:fldChar w:fldCharType="begin"/>
      </w:r>
      <w:r>
        <w:rPr>
          <w:noProof/>
        </w:rPr>
        <w:instrText xml:space="preserve"> PAGEREF _Toc2448041 \h </w:instrText>
      </w:r>
      <w:r>
        <w:rPr>
          <w:noProof/>
        </w:rPr>
      </w:r>
      <w:r>
        <w:rPr>
          <w:noProof/>
        </w:rPr>
        <w:fldChar w:fldCharType="separate"/>
      </w:r>
      <w:r>
        <w:rPr>
          <w:noProof/>
        </w:rPr>
        <w:t>8</w:t>
      </w:r>
      <w:r>
        <w:rPr>
          <w:noProof/>
        </w:rPr>
        <w:fldChar w:fldCharType="end"/>
      </w:r>
    </w:p>
    <w:p w14:paraId="105083C8" w14:textId="6FC9406A"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Jörmungandr (Midgard Serpent)</w:t>
      </w:r>
      <w:r>
        <w:rPr>
          <w:noProof/>
        </w:rPr>
        <w:tab/>
      </w:r>
      <w:r>
        <w:rPr>
          <w:noProof/>
        </w:rPr>
        <w:fldChar w:fldCharType="begin"/>
      </w:r>
      <w:r>
        <w:rPr>
          <w:noProof/>
        </w:rPr>
        <w:instrText xml:space="preserve"> PAGEREF _Toc2448042 \h </w:instrText>
      </w:r>
      <w:r>
        <w:rPr>
          <w:noProof/>
        </w:rPr>
      </w:r>
      <w:r>
        <w:rPr>
          <w:noProof/>
        </w:rPr>
        <w:fldChar w:fldCharType="separate"/>
      </w:r>
      <w:r>
        <w:rPr>
          <w:noProof/>
        </w:rPr>
        <w:t>9</w:t>
      </w:r>
      <w:r>
        <w:rPr>
          <w:noProof/>
        </w:rPr>
        <w:fldChar w:fldCharType="end"/>
      </w:r>
    </w:p>
    <w:p w14:paraId="7BDC39FD" w14:textId="732D7518"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User Interface</w:t>
      </w:r>
      <w:r>
        <w:rPr>
          <w:noProof/>
        </w:rPr>
        <w:tab/>
      </w:r>
      <w:r>
        <w:rPr>
          <w:noProof/>
        </w:rPr>
        <w:fldChar w:fldCharType="begin"/>
      </w:r>
      <w:r>
        <w:rPr>
          <w:noProof/>
        </w:rPr>
        <w:instrText xml:space="preserve"> PAGEREF _Toc2448043 \h </w:instrText>
      </w:r>
      <w:r>
        <w:rPr>
          <w:noProof/>
        </w:rPr>
      </w:r>
      <w:r>
        <w:rPr>
          <w:noProof/>
        </w:rPr>
        <w:fldChar w:fldCharType="separate"/>
      </w:r>
      <w:r>
        <w:rPr>
          <w:noProof/>
        </w:rPr>
        <w:t>10</w:t>
      </w:r>
      <w:r>
        <w:rPr>
          <w:noProof/>
        </w:rPr>
        <w:fldChar w:fldCharType="end"/>
      </w:r>
    </w:p>
    <w:p w14:paraId="4AA990CD" w14:textId="37321CA3"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Power-ups (Player 1)</w:t>
      </w:r>
      <w:r>
        <w:rPr>
          <w:noProof/>
        </w:rPr>
        <w:tab/>
      </w:r>
      <w:r>
        <w:rPr>
          <w:noProof/>
        </w:rPr>
        <w:fldChar w:fldCharType="begin"/>
      </w:r>
      <w:r>
        <w:rPr>
          <w:noProof/>
        </w:rPr>
        <w:instrText xml:space="preserve"> PAGEREF _Toc2448044 \h </w:instrText>
      </w:r>
      <w:r>
        <w:rPr>
          <w:noProof/>
        </w:rPr>
      </w:r>
      <w:r>
        <w:rPr>
          <w:noProof/>
        </w:rPr>
        <w:fldChar w:fldCharType="separate"/>
      </w:r>
      <w:r>
        <w:rPr>
          <w:noProof/>
        </w:rPr>
        <w:t>11</w:t>
      </w:r>
      <w:r>
        <w:rPr>
          <w:noProof/>
        </w:rPr>
        <w:fldChar w:fldCharType="end"/>
      </w:r>
    </w:p>
    <w:p w14:paraId="6624E5E8" w14:textId="2F59DBCD"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Overview</w:t>
      </w:r>
      <w:r>
        <w:rPr>
          <w:noProof/>
        </w:rPr>
        <w:tab/>
      </w:r>
      <w:r>
        <w:rPr>
          <w:noProof/>
        </w:rPr>
        <w:fldChar w:fldCharType="begin"/>
      </w:r>
      <w:r>
        <w:rPr>
          <w:noProof/>
        </w:rPr>
        <w:instrText xml:space="preserve"> PAGEREF _Toc2448045 \h </w:instrText>
      </w:r>
      <w:r>
        <w:rPr>
          <w:noProof/>
        </w:rPr>
      </w:r>
      <w:r>
        <w:rPr>
          <w:noProof/>
        </w:rPr>
        <w:fldChar w:fldCharType="separate"/>
      </w:r>
      <w:r>
        <w:rPr>
          <w:noProof/>
        </w:rPr>
        <w:t>11</w:t>
      </w:r>
      <w:r>
        <w:rPr>
          <w:noProof/>
        </w:rPr>
        <w:fldChar w:fldCharType="end"/>
      </w:r>
    </w:p>
    <w:p w14:paraId="3094E287" w14:textId="17439E53"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Health Potions</w:t>
      </w:r>
      <w:r>
        <w:rPr>
          <w:noProof/>
        </w:rPr>
        <w:tab/>
      </w:r>
      <w:r>
        <w:rPr>
          <w:noProof/>
        </w:rPr>
        <w:fldChar w:fldCharType="begin"/>
      </w:r>
      <w:r>
        <w:rPr>
          <w:noProof/>
        </w:rPr>
        <w:instrText xml:space="preserve"> PAGEREF _Toc2448046 \h </w:instrText>
      </w:r>
      <w:r>
        <w:rPr>
          <w:noProof/>
        </w:rPr>
      </w:r>
      <w:r>
        <w:rPr>
          <w:noProof/>
        </w:rPr>
        <w:fldChar w:fldCharType="separate"/>
      </w:r>
      <w:r>
        <w:rPr>
          <w:noProof/>
        </w:rPr>
        <w:t>11</w:t>
      </w:r>
      <w:r>
        <w:rPr>
          <w:noProof/>
        </w:rPr>
        <w:fldChar w:fldCharType="end"/>
      </w:r>
    </w:p>
    <w:p w14:paraId="5AC32870" w14:textId="3E1C2C72"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Triple Jump</w:t>
      </w:r>
      <w:r>
        <w:rPr>
          <w:noProof/>
        </w:rPr>
        <w:tab/>
      </w:r>
      <w:r>
        <w:rPr>
          <w:noProof/>
        </w:rPr>
        <w:fldChar w:fldCharType="begin"/>
      </w:r>
      <w:r>
        <w:rPr>
          <w:noProof/>
        </w:rPr>
        <w:instrText xml:space="preserve"> PAGEREF _Toc2448047 \h </w:instrText>
      </w:r>
      <w:r>
        <w:rPr>
          <w:noProof/>
        </w:rPr>
      </w:r>
      <w:r>
        <w:rPr>
          <w:noProof/>
        </w:rPr>
        <w:fldChar w:fldCharType="separate"/>
      </w:r>
      <w:r>
        <w:rPr>
          <w:noProof/>
        </w:rPr>
        <w:t>11</w:t>
      </w:r>
      <w:r>
        <w:rPr>
          <w:noProof/>
        </w:rPr>
        <w:fldChar w:fldCharType="end"/>
      </w:r>
    </w:p>
    <w:p w14:paraId="0BF330E6" w14:textId="5BB8DAA5" w:rsidR="00625DE6" w:rsidRDefault="00625DE6">
      <w:pPr>
        <w:pStyle w:val="TOC1"/>
        <w:rPr>
          <w:rFonts w:asciiTheme="minorHAnsi" w:eastAsiaTheme="minorEastAsia" w:hAnsiTheme="minorHAnsi" w:cstheme="minorBidi"/>
          <w:b w:val="0"/>
          <w:caps w:val="0"/>
          <w:noProof/>
          <w:sz w:val="22"/>
          <w:szCs w:val="22"/>
          <w:lang w:val="en-GB" w:eastAsia="en-GB"/>
        </w:rPr>
      </w:pPr>
      <w:r w:rsidRPr="005B0290">
        <w:rPr>
          <w:rFonts w:ascii="Calibri" w:hAnsi="Calibri" w:cs="Calibri"/>
          <w:noProof/>
        </w:rPr>
        <w:t>Weapons (Player 2)</w:t>
      </w:r>
      <w:r>
        <w:rPr>
          <w:noProof/>
        </w:rPr>
        <w:tab/>
      </w:r>
      <w:r>
        <w:rPr>
          <w:noProof/>
        </w:rPr>
        <w:fldChar w:fldCharType="begin"/>
      </w:r>
      <w:r>
        <w:rPr>
          <w:noProof/>
        </w:rPr>
        <w:instrText xml:space="preserve"> PAGEREF _Toc2448048 \h </w:instrText>
      </w:r>
      <w:r>
        <w:rPr>
          <w:noProof/>
        </w:rPr>
      </w:r>
      <w:r>
        <w:rPr>
          <w:noProof/>
        </w:rPr>
        <w:fldChar w:fldCharType="separate"/>
      </w:r>
      <w:r>
        <w:rPr>
          <w:noProof/>
        </w:rPr>
        <w:t>12</w:t>
      </w:r>
      <w:r>
        <w:rPr>
          <w:noProof/>
        </w:rPr>
        <w:fldChar w:fldCharType="end"/>
      </w:r>
    </w:p>
    <w:p w14:paraId="0BA7A3BA" w14:textId="0499678C"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Eye Blasts</w:t>
      </w:r>
      <w:r>
        <w:rPr>
          <w:noProof/>
        </w:rPr>
        <w:tab/>
      </w:r>
      <w:r>
        <w:rPr>
          <w:noProof/>
        </w:rPr>
        <w:fldChar w:fldCharType="begin"/>
      </w:r>
      <w:r>
        <w:rPr>
          <w:noProof/>
        </w:rPr>
        <w:instrText xml:space="preserve"> PAGEREF _Toc2448049 \h </w:instrText>
      </w:r>
      <w:r>
        <w:rPr>
          <w:noProof/>
        </w:rPr>
      </w:r>
      <w:r>
        <w:rPr>
          <w:noProof/>
        </w:rPr>
        <w:fldChar w:fldCharType="separate"/>
      </w:r>
      <w:r>
        <w:rPr>
          <w:noProof/>
        </w:rPr>
        <w:t>12</w:t>
      </w:r>
      <w:r>
        <w:rPr>
          <w:noProof/>
        </w:rPr>
        <w:fldChar w:fldCharType="end"/>
      </w:r>
    </w:p>
    <w:p w14:paraId="3940C494" w14:textId="0998057C"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Fireball</w:t>
      </w:r>
      <w:r>
        <w:rPr>
          <w:noProof/>
        </w:rPr>
        <w:tab/>
      </w:r>
      <w:r>
        <w:rPr>
          <w:noProof/>
        </w:rPr>
        <w:fldChar w:fldCharType="begin"/>
      </w:r>
      <w:r>
        <w:rPr>
          <w:noProof/>
        </w:rPr>
        <w:instrText xml:space="preserve"> PAGEREF _Toc2448050 \h </w:instrText>
      </w:r>
      <w:r>
        <w:rPr>
          <w:noProof/>
        </w:rPr>
      </w:r>
      <w:r>
        <w:rPr>
          <w:noProof/>
        </w:rPr>
        <w:fldChar w:fldCharType="separate"/>
      </w:r>
      <w:r>
        <w:rPr>
          <w:noProof/>
        </w:rPr>
        <w:t>13</w:t>
      </w:r>
      <w:r>
        <w:rPr>
          <w:noProof/>
        </w:rPr>
        <w:fldChar w:fldCharType="end"/>
      </w:r>
    </w:p>
    <w:p w14:paraId="04C2297A" w14:textId="793B0E6C" w:rsidR="00625DE6" w:rsidRDefault="00625DE6">
      <w:pPr>
        <w:pStyle w:val="TOC2"/>
        <w:rPr>
          <w:rFonts w:asciiTheme="minorHAnsi" w:eastAsiaTheme="minorEastAsia" w:hAnsiTheme="minorHAnsi" w:cstheme="minorBidi"/>
          <w:smallCaps w:val="0"/>
          <w:noProof/>
          <w:sz w:val="22"/>
          <w:szCs w:val="22"/>
          <w:lang w:val="en-GB" w:eastAsia="en-GB"/>
        </w:rPr>
      </w:pPr>
      <w:r w:rsidRPr="005B0290">
        <w:rPr>
          <w:rFonts w:ascii="Calibri" w:hAnsi="Calibri" w:cs="Calibri"/>
          <w:noProof/>
        </w:rPr>
        <w:t>Tail Attack</w:t>
      </w:r>
      <w:r>
        <w:rPr>
          <w:noProof/>
        </w:rPr>
        <w:tab/>
      </w:r>
      <w:r>
        <w:rPr>
          <w:noProof/>
        </w:rPr>
        <w:fldChar w:fldCharType="begin"/>
      </w:r>
      <w:r>
        <w:rPr>
          <w:noProof/>
        </w:rPr>
        <w:instrText xml:space="preserve"> PAGEREF _Toc2448051 \h </w:instrText>
      </w:r>
      <w:r>
        <w:rPr>
          <w:noProof/>
        </w:rPr>
      </w:r>
      <w:r>
        <w:rPr>
          <w:noProof/>
        </w:rPr>
        <w:fldChar w:fldCharType="separate"/>
      </w:r>
      <w:r>
        <w:rPr>
          <w:noProof/>
        </w:rPr>
        <w:t>14</w:t>
      </w:r>
      <w:r>
        <w:rPr>
          <w:noProof/>
        </w:rPr>
        <w:fldChar w:fldCharType="end"/>
      </w:r>
    </w:p>
    <w:p w14:paraId="0D58145C" w14:textId="5B10111A" w:rsidR="0052726D" w:rsidRPr="00131918" w:rsidRDefault="003B130D" w:rsidP="00FF4C28">
      <w:pPr>
        <w:rPr>
          <w:rFonts w:ascii="Calibri" w:hAnsi="Calibri" w:cs="Calibri"/>
          <w:b/>
          <w:sz w:val="40"/>
        </w:rPr>
      </w:pPr>
      <w:r w:rsidRPr="00CE55D4">
        <w:rPr>
          <w:rFonts w:ascii="Calibri" w:hAnsi="Calibri" w:cs="Calibri"/>
        </w:rPr>
        <w:fldChar w:fldCharType="end"/>
      </w:r>
      <w:r w:rsidR="00737B94" w:rsidRPr="00CE55D4">
        <w:rPr>
          <w:rFonts w:ascii="Calibri" w:hAnsi="Calibri" w:cs="Calibri"/>
          <w:sz w:val="40"/>
        </w:rPr>
        <w:br w:type="page"/>
      </w:r>
      <w:r w:rsidRPr="00131918">
        <w:rPr>
          <w:rFonts w:ascii="Calibri" w:hAnsi="Calibri" w:cs="Calibri"/>
          <w:b/>
          <w:sz w:val="40"/>
        </w:rPr>
        <w:lastRenderedPageBreak/>
        <w:t>Design History</w:t>
      </w:r>
    </w:p>
    <w:p w14:paraId="126D095C" w14:textId="77777777" w:rsidR="00131918" w:rsidRPr="00CE55D4" w:rsidRDefault="00131918" w:rsidP="00FF4C28">
      <w:pPr>
        <w:rPr>
          <w:rFonts w:ascii="Calibri" w:hAnsi="Calibri" w:cs="Calibri"/>
          <w:lang w:val="en-GB" w:eastAsia="en-GB"/>
        </w:rPr>
      </w:pPr>
    </w:p>
    <w:p w14:paraId="0711C3F9" w14:textId="77777777" w:rsidR="003B130D" w:rsidRPr="00CE55D4" w:rsidRDefault="003B130D" w:rsidP="00980D6A">
      <w:pPr>
        <w:spacing w:line="480" w:lineRule="auto"/>
        <w:rPr>
          <w:rFonts w:ascii="Calibri" w:hAnsi="Calibri" w:cs="Calibri"/>
        </w:rPr>
      </w:pPr>
      <w:r w:rsidRPr="00CE55D4">
        <w:rPr>
          <w:rFonts w:ascii="Calibri" w:hAnsi="Calibri" w:cs="Calibri"/>
        </w:rPr>
        <w:t>This design document outlines our team’s approach and process when to creating our entry for 2019’s Game</w:t>
      </w:r>
      <w:r w:rsidR="00B27EDE" w:rsidRPr="00CE55D4">
        <w:rPr>
          <w:rFonts w:ascii="Calibri" w:hAnsi="Calibri" w:cs="Calibri"/>
        </w:rPr>
        <w:t>s</w:t>
      </w:r>
      <w:r w:rsidRPr="00CE55D4">
        <w:rPr>
          <w:rFonts w:ascii="Calibri" w:hAnsi="Calibri" w:cs="Calibri"/>
        </w:rPr>
        <w:t xml:space="preserve">Fleadh, </w:t>
      </w:r>
      <w:r w:rsidR="0028032E" w:rsidRPr="00CE55D4">
        <w:rPr>
          <w:rFonts w:ascii="Calibri" w:hAnsi="Calibri" w:cs="Calibri"/>
          <w:bCs/>
        </w:rPr>
        <w:t>Ragnarök</w:t>
      </w:r>
      <w:r w:rsidRPr="00CE55D4">
        <w:rPr>
          <w:rFonts w:ascii="Calibri" w:hAnsi="Calibri" w:cs="Calibri"/>
        </w:rPr>
        <w:t>.</w:t>
      </w:r>
    </w:p>
    <w:p w14:paraId="4F97E3EC" w14:textId="24EB79AC" w:rsidR="003B130D" w:rsidRPr="00CE55D4" w:rsidRDefault="003B130D" w:rsidP="00980D6A">
      <w:pPr>
        <w:spacing w:line="480" w:lineRule="auto"/>
        <w:rPr>
          <w:rFonts w:ascii="Calibri" w:hAnsi="Calibri" w:cs="Calibri"/>
        </w:rPr>
      </w:pPr>
      <w:r w:rsidRPr="00CE55D4">
        <w:rPr>
          <w:rFonts w:ascii="Calibri" w:hAnsi="Calibri" w:cs="Calibri"/>
        </w:rPr>
        <w:t xml:space="preserve">Our design concept remains largely intact from our initial sessions where the bulk of our features were decided upon. </w:t>
      </w:r>
      <w:r w:rsidR="00C60989" w:rsidRPr="00CE55D4">
        <w:rPr>
          <w:rFonts w:ascii="Calibri" w:hAnsi="Calibri" w:cs="Calibri"/>
        </w:rPr>
        <w:t>However,</w:t>
      </w:r>
      <w:r w:rsidRPr="00CE55D4">
        <w:rPr>
          <w:rFonts w:ascii="Calibri" w:hAnsi="Calibri" w:cs="Calibri"/>
        </w:rPr>
        <w:t xml:space="preserve"> some features were tweaked, added and removed to ensure that the game would be balanced for both players. </w:t>
      </w:r>
      <w:r w:rsidR="00924FDA">
        <w:rPr>
          <w:rFonts w:ascii="Calibri" w:hAnsi="Calibri" w:cs="Calibri"/>
        </w:rPr>
        <w:br/>
      </w:r>
    </w:p>
    <w:p w14:paraId="110FC4FB" w14:textId="77777777" w:rsidR="003B130D" w:rsidRPr="00CE55D4" w:rsidRDefault="003B130D" w:rsidP="0052726D">
      <w:pPr>
        <w:pStyle w:val="Heading2"/>
        <w:spacing w:line="360" w:lineRule="auto"/>
        <w:jc w:val="left"/>
        <w:rPr>
          <w:rFonts w:ascii="Calibri" w:hAnsi="Calibri" w:cs="Calibri"/>
        </w:rPr>
      </w:pPr>
      <w:bookmarkStart w:id="0" w:name="_Toc2448016"/>
      <w:r w:rsidRPr="00CE55D4">
        <w:rPr>
          <w:rFonts w:ascii="Calibri" w:hAnsi="Calibri" w:cs="Calibri"/>
          <w:sz w:val="28"/>
        </w:rPr>
        <w:t>Version 1.00</w:t>
      </w:r>
      <w:bookmarkEnd w:id="0"/>
    </w:p>
    <w:p w14:paraId="25048868" w14:textId="77777777" w:rsidR="003B130D" w:rsidRPr="00CE55D4" w:rsidRDefault="003B130D" w:rsidP="0052726D">
      <w:pPr>
        <w:pStyle w:val="BodyText"/>
        <w:numPr>
          <w:ilvl w:val="0"/>
          <w:numId w:val="5"/>
        </w:numPr>
        <w:spacing w:line="360" w:lineRule="auto"/>
        <w:rPr>
          <w:rFonts w:ascii="Calibri" w:hAnsi="Calibri" w:cs="Calibri"/>
        </w:rPr>
      </w:pPr>
      <w:r w:rsidRPr="00CE55D4">
        <w:rPr>
          <w:rFonts w:ascii="Calibri" w:hAnsi="Calibri" w:cs="Calibri"/>
        </w:rPr>
        <w:t xml:space="preserve">Initial design decisions added to document. </w:t>
      </w:r>
    </w:p>
    <w:p w14:paraId="39F1D29A" w14:textId="77777777" w:rsidR="003B130D" w:rsidRPr="00CE55D4" w:rsidRDefault="003B130D" w:rsidP="0052726D">
      <w:pPr>
        <w:pStyle w:val="BodyText"/>
        <w:numPr>
          <w:ilvl w:val="0"/>
          <w:numId w:val="5"/>
        </w:numPr>
        <w:spacing w:line="360" w:lineRule="auto"/>
        <w:rPr>
          <w:rFonts w:ascii="Calibri" w:hAnsi="Calibri" w:cs="Calibri"/>
        </w:rPr>
      </w:pPr>
      <w:r w:rsidRPr="00CE55D4">
        <w:rPr>
          <w:rFonts w:ascii="Calibri" w:hAnsi="Calibri" w:cs="Calibri"/>
        </w:rPr>
        <w:t>Outlined rationale for choosing Unity as our game engine for this project.</w:t>
      </w:r>
    </w:p>
    <w:p w14:paraId="0D29291A" w14:textId="77777777" w:rsidR="003B130D" w:rsidRPr="00CE55D4" w:rsidRDefault="003B130D" w:rsidP="0052726D">
      <w:pPr>
        <w:pStyle w:val="Heading2"/>
        <w:spacing w:line="360" w:lineRule="auto"/>
        <w:jc w:val="left"/>
        <w:rPr>
          <w:rFonts w:ascii="Calibri" w:hAnsi="Calibri" w:cs="Calibri"/>
        </w:rPr>
      </w:pPr>
      <w:bookmarkStart w:id="1" w:name="_Toc2448017"/>
      <w:r w:rsidRPr="00CE55D4">
        <w:rPr>
          <w:rFonts w:ascii="Calibri" w:hAnsi="Calibri" w:cs="Calibri"/>
          <w:sz w:val="28"/>
        </w:rPr>
        <w:t>Version 1.10</w:t>
      </w:r>
      <w:bookmarkEnd w:id="1"/>
    </w:p>
    <w:p w14:paraId="7F1A8509" w14:textId="77777777" w:rsidR="003B130D" w:rsidRPr="00CE55D4" w:rsidRDefault="0052726D" w:rsidP="0052726D">
      <w:pPr>
        <w:pStyle w:val="BodyText"/>
        <w:spacing w:line="360" w:lineRule="auto"/>
        <w:rPr>
          <w:rFonts w:ascii="Calibri" w:hAnsi="Calibri" w:cs="Calibri"/>
          <w:b/>
        </w:rPr>
      </w:pPr>
      <w:r w:rsidRPr="00CE55D4">
        <w:rPr>
          <w:rFonts w:ascii="Calibri" w:hAnsi="Calibri" w:cs="Calibri"/>
          <w:b/>
        </w:rPr>
        <w:t>Tweaks</w:t>
      </w:r>
      <w:r w:rsidR="003B130D" w:rsidRPr="00CE55D4">
        <w:rPr>
          <w:rFonts w:ascii="Calibri" w:hAnsi="Calibri" w:cs="Calibri"/>
          <w:b/>
        </w:rPr>
        <w:t xml:space="preserve"> to the proposed design: </w:t>
      </w:r>
    </w:p>
    <w:p w14:paraId="376EAC1F" w14:textId="642B35B1" w:rsidR="003B130D" w:rsidRPr="00CE55D4" w:rsidRDefault="003B130D" w:rsidP="003975B8">
      <w:pPr>
        <w:numPr>
          <w:ilvl w:val="0"/>
          <w:numId w:val="3"/>
        </w:numPr>
        <w:spacing w:line="360" w:lineRule="auto"/>
        <w:ind w:left="1440" w:hanging="720"/>
        <w:rPr>
          <w:rFonts w:ascii="Calibri" w:hAnsi="Calibri" w:cs="Calibri"/>
        </w:rPr>
      </w:pPr>
      <w:r w:rsidRPr="00CE55D4">
        <w:rPr>
          <w:rFonts w:ascii="Calibri" w:hAnsi="Calibri" w:cs="Calibri"/>
        </w:rPr>
        <w:t>Weapon concepts for Player 2 (</w:t>
      </w:r>
      <w:r w:rsidR="003975B8" w:rsidRPr="00CE55D4">
        <w:rPr>
          <w:rFonts w:ascii="Calibri" w:hAnsi="Calibri" w:cs="Calibri"/>
        </w:rPr>
        <w:t>Jörmungandr</w:t>
      </w:r>
      <w:r w:rsidRPr="00CE55D4">
        <w:rPr>
          <w:rFonts w:ascii="Calibri" w:hAnsi="Calibri" w:cs="Calibri"/>
        </w:rPr>
        <w:t xml:space="preserve">) replaced from </w:t>
      </w:r>
      <w:r w:rsidR="00C414CE" w:rsidRPr="00CE55D4">
        <w:rPr>
          <w:rFonts w:ascii="Calibri" w:hAnsi="Calibri" w:cs="Calibri"/>
        </w:rPr>
        <w:t>initial</w:t>
      </w:r>
      <w:r w:rsidRPr="00CE55D4">
        <w:rPr>
          <w:rFonts w:ascii="Calibri" w:hAnsi="Calibri" w:cs="Calibri"/>
        </w:rPr>
        <w:t xml:space="preserve"> design:</w:t>
      </w:r>
    </w:p>
    <w:p w14:paraId="2BCDF2DC" w14:textId="77777777" w:rsidR="003B130D" w:rsidRPr="00CE55D4" w:rsidRDefault="003B130D" w:rsidP="0052726D">
      <w:pPr>
        <w:numPr>
          <w:ilvl w:val="2"/>
          <w:numId w:val="4"/>
        </w:numPr>
        <w:spacing w:line="360" w:lineRule="auto"/>
        <w:rPr>
          <w:rFonts w:ascii="Calibri" w:hAnsi="Calibri" w:cs="Calibri"/>
        </w:rPr>
      </w:pPr>
      <w:r w:rsidRPr="00CE55D4">
        <w:rPr>
          <w:rFonts w:ascii="Calibri" w:hAnsi="Calibri" w:cs="Calibri"/>
        </w:rPr>
        <w:t>Wind Vortex (to suck player backwards) removed – Altering Player 1 movement in a direct way decided as being both overpowered and potentially disruptive to the skill contest between the two players.</w:t>
      </w:r>
    </w:p>
    <w:p w14:paraId="16EAB459" w14:textId="77777777" w:rsidR="003B130D" w:rsidRPr="00CE55D4" w:rsidRDefault="003B130D" w:rsidP="0052726D">
      <w:pPr>
        <w:numPr>
          <w:ilvl w:val="2"/>
          <w:numId w:val="4"/>
        </w:numPr>
        <w:spacing w:line="360" w:lineRule="auto"/>
        <w:rPr>
          <w:rFonts w:ascii="Calibri" w:hAnsi="Calibri" w:cs="Calibri"/>
        </w:rPr>
      </w:pPr>
      <w:r w:rsidRPr="00CE55D4">
        <w:rPr>
          <w:rFonts w:ascii="Calibri" w:hAnsi="Calibri" w:cs="Calibri"/>
        </w:rPr>
        <w:t xml:space="preserve">Replaced with vertical and horizontal attacks – Tail to descend (with warning) from ceiling to remove vertical slice of environment. Fireball from snake mouth to remove horizontal slice. </w:t>
      </w:r>
    </w:p>
    <w:p w14:paraId="45156651" w14:textId="77777777" w:rsidR="0052726D" w:rsidRPr="00CE55D4" w:rsidRDefault="003B130D" w:rsidP="0052726D">
      <w:pPr>
        <w:pStyle w:val="Heading2"/>
        <w:spacing w:line="360" w:lineRule="auto"/>
        <w:jc w:val="left"/>
        <w:rPr>
          <w:rFonts w:ascii="Calibri" w:hAnsi="Calibri" w:cs="Calibri"/>
        </w:rPr>
      </w:pPr>
      <w:bookmarkStart w:id="2" w:name="_Toc2448018"/>
      <w:r w:rsidRPr="00CE55D4">
        <w:rPr>
          <w:rFonts w:ascii="Calibri" w:hAnsi="Calibri" w:cs="Calibri"/>
          <w:sz w:val="28"/>
        </w:rPr>
        <w:t>Version 2.00</w:t>
      </w:r>
      <w:bookmarkEnd w:id="2"/>
    </w:p>
    <w:p w14:paraId="6102FCCD" w14:textId="76BB6FC5" w:rsidR="003B130D" w:rsidRDefault="003B130D" w:rsidP="00131918">
      <w:bookmarkStart w:id="3" w:name="_Toc2448019"/>
      <w:r w:rsidRPr="00CE55D4">
        <w:t>Included in the changes are:</w:t>
      </w:r>
      <w:bookmarkEnd w:id="3"/>
    </w:p>
    <w:p w14:paraId="0FBBE057" w14:textId="77777777" w:rsidR="00131918" w:rsidRPr="00CE55D4" w:rsidRDefault="00131918" w:rsidP="00131918">
      <w:bookmarkStart w:id="4" w:name="_GoBack"/>
      <w:bookmarkEnd w:id="4"/>
    </w:p>
    <w:p w14:paraId="4AA93A56" w14:textId="77777777" w:rsidR="003B130D" w:rsidRPr="00CE55D4" w:rsidRDefault="003B130D" w:rsidP="0052726D">
      <w:pPr>
        <w:numPr>
          <w:ilvl w:val="0"/>
          <w:numId w:val="2"/>
        </w:numPr>
        <w:spacing w:line="360" w:lineRule="auto"/>
        <w:rPr>
          <w:rFonts w:ascii="Calibri" w:hAnsi="Calibri" w:cs="Calibri"/>
        </w:rPr>
      </w:pPr>
      <w:r w:rsidRPr="00CE55D4">
        <w:rPr>
          <w:rFonts w:ascii="Calibri" w:hAnsi="Calibri" w:cs="Calibri"/>
        </w:rPr>
        <w:t>Setting for the game altered – initial concept involving multiple time periods/industrial settings – Returning to single, mythical/natural setting. This has tightened the scope of the game and reduced our time creating new art assets – allowing greater focus on game testing and bug fixes.</w:t>
      </w:r>
    </w:p>
    <w:p w14:paraId="78967EFF" w14:textId="77777777" w:rsidR="003B130D" w:rsidRPr="00CE55D4" w:rsidRDefault="003B130D" w:rsidP="0052726D">
      <w:pPr>
        <w:spacing w:line="360" w:lineRule="auto"/>
        <w:ind w:left="1080"/>
        <w:rPr>
          <w:rFonts w:ascii="Calibri" w:hAnsi="Calibri" w:cs="Calibri"/>
        </w:rPr>
      </w:pPr>
    </w:p>
    <w:p w14:paraId="4092E204" w14:textId="77777777" w:rsidR="003B130D" w:rsidRPr="00CE55D4" w:rsidRDefault="003B130D" w:rsidP="0052726D">
      <w:pPr>
        <w:spacing w:line="360" w:lineRule="auto"/>
        <w:rPr>
          <w:rFonts w:ascii="Calibri" w:hAnsi="Calibri" w:cs="Calibri"/>
        </w:rPr>
      </w:pPr>
    </w:p>
    <w:p w14:paraId="5DF58426" w14:textId="77777777" w:rsidR="003B130D" w:rsidRPr="00CE55D4" w:rsidRDefault="003B130D" w:rsidP="0052726D">
      <w:pPr>
        <w:pStyle w:val="Heading2"/>
        <w:spacing w:line="360" w:lineRule="auto"/>
        <w:jc w:val="left"/>
        <w:rPr>
          <w:rFonts w:ascii="Calibri" w:hAnsi="Calibri" w:cs="Calibri"/>
          <w:sz w:val="28"/>
        </w:rPr>
      </w:pPr>
    </w:p>
    <w:p w14:paraId="2EDB97B2" w14:textId="77777777" w:rsidR="003B130D" w:rsidRPr="00CE55D4" w:rsidRDefault="003B130D" w:rsidP="0052726D">
      <w:pPr>
        <w:spacing w:line="360" w:lineRule="auto"/>
        <w:rPr>
          <w:rFonts w:ascii="Calibri" w:hAnsi="Calibri" w:cs="Calibri"/>
        </w:rPr>
      </w:pPr>
      <w:r w:rsidRPr="00CE55D4">
        <w:rPr>
          <w:rFonts w:ascii="Calibri" w:hAnsi="Calibri" w:cs="Calibri"/>
        </w:rPr>
        <w:tab/>
      </w:r>
    </w:p>
    <w:p w14:paraId="68CE5D53" w14:textId="77777777" w:rsidR="003B130D" w:rsidRPr="00CE55D4" w:rsidRDefault="003B130D" w:rsidP="00CD2203">
      <w:pPr>
        <w:pStyle w:val="Heading1"/>
        <w:numPr>
          <w:ilvl w:val="0"/>
          <w:numId w:val="0"/>
        </w:numPr>
        <w:spacing w:line="480" w:lineRule="auto"/>
        <w:jc w:val="left"/>
        <w:rPr>
          <w:rFonts w:ascii="Calibri" w:hAnsi="Calibri" w:cs="Calibri"/>
        </w:rPr>
      </w:pPr>
      <w:bookmarkStart w:id="5" w:name="_Toc2448020"/>
      <w:r w:rsidRPr="00CE55D4">
        <w:rPr>
          <w:rFonts w:ascii="Calibri" w:hAnsi="Calibri" w:cs="Calibri"/>
          <w:sz w:val="40"/>
        </w:rPr>
        <w:lastRenderedPageBreak/>
        <w:t>Game Overview</w:t>
      </w:r>
      <w:bookmarkEnd w:id="5"/>
    </w:p>
    <w:p w14:paraId="4FDF32E9" w14:textId="77777777" w:rsidR="003B130D" w:rsidRPr="00CE55D4" w:rsidRDefault="003B130D" w:rsidP="0052726D">
      <w:pPr>
        <w:pStyle w:val="Heading2"/>
        <w:spacing w:line="480" w:lineRule="auto"/>
        <w:jc w:val="left"/>
        <w:rPr>
          <w:rFonts w:ascii="Calibri" w:hAnsi="Calibri" w:cs="Calibri"/>
        </w:rPr>
      </w:pPr>
      <w:bookmarkStart w:id="6" w:name="_Toc2448021"/>
      <w:r w:rsidRPr="00CE55D4">
        <w:rPr>
          <w:rFonts w:ascii="Calibri" w:hAnsi="Calibri" w:cs="Calibri"/>
          <w:sz w:val="28"/>
        </w:rPr>
        <w:t>Philosophy</w:t>
      </w:r>
      <w:bookmarkEnd w:id="6"/>
    </w:p>
    <w:p w14:paraId="40B0F4DA" w14:textId="77777777" w:rsidR="003B130D" w:rsidRPr="00CE55D4" w:rsidRDefault="003B130D" w:rsidP="0052726D">
      <w:pPr>
        <w:pStyle w:val="Heading3"/>
        <w:spacing w:line="480" w:lineRule="auto"/>
        <w:jc w:val="left"/>
        <w:rPr>
          <w:rFonts w:ascii="Calibri" w:hAnsi="Calibri" w:cs="Calibri"/>
        </w:rPr>
      </w:pPr>
      <w:bookmarkStart w:id="7" w:name="_Toc2448022"/>
      <w:r w:rsidRPr="00CE55D4">
        <w:rPr>
          <w:rFonts w:ascii="Calibri" w:hAnsi="Calibri" w:cs="Calibri"/>
          <w:u w:val="none"/>
        </w:rPr>
        <w:t>Philosophical point #1</w:t>
      </w:r>
      <w:bookmarkEnd w:id="7"/>
    </w:p>
    <w:p w14:paraId="5FAE31B9" w14:textId="77777777" w:rsidR="003B130D" w:rsidRPr="00CE55D4" w:rsidRDefault="003B130D" w:rsidP="0052726D">
      <w:pPr>
        <w:spacing w:line="480" w:lineRule="auto"/>
        <w:rPr>
          <w:rFonts w:ascii="Calibri" w:hAnsi="Calibri" w:cs="Calibri"/>
        </w:rPr>
      </w:pPr>
      <w:r w:rsidRPr="00CE55D4">
        <w:rPr>
          <w:rFonts w:ascii="Calibri" w:hAnsi="Calibri" w:cs="Calibri"/>
        </w:rPr>
        <w:t>Our primary game design goal was to create an intense game of cat and mouse</w:t>
      </w:r>
      <w:r w:rsidR="00C414CE" w:rsidRPr="00CE55D4">
        <w:rPr>
          <w:rFonts w:ascii="Calibri" w:hAnsi="Calibri" w:cs="Calibri"/>
        </w:rPr>
        <w:t xml:space="preserve"> between two players</w:t>
      </w:r>
      <w:r w:rsidRPr="00CE55D4">
        <w:rPr>
          <w:rFonts w:ascii="Calibri" w:hAnsi="Calibri" w:cs="Calibri"/>
        </w:rPr>
        <w:t>, creating excited glee as our runner skips between vanishing platforms and a sense of triumphant, awesome</w:t>
      </w:r>
      <w:r w:rsidR="00C414CE" w:rsidRPr="00CE55D4">
        <w:rPr>
          <w:rFonts w:ascii="Calibri" w:hAnsi="Calibri" w:cs="Calibri"/>
        </w:rPr>
        <w:t xml:space="preserve"> power</w:t>
      </w:r>
      <w:r w:rsidRPr="00CE55D4">
        <w:rPr>
          <w:rFonts w:ascii="Calibri" w:hAnsi="Calibri" w:cs="Calibri"/>
        </w:rPr>
        <w:t xml:space="preserve"> from the world serpent player as the carve up the game world ahead of them</w:t>
      </w:r>
      <w:r w:rsidR="00C414CE" w:rsidRPr="00CE55D4">
        <w:rPr>
          <w:rFonts w:ascii="Calibri" w:hAnsi="Calibri" w:cs="Calibri"/>
        </w:rPr>
        <w:t>.</w:t>
      </w:r>
      <w:r w:rsidRPr="00CE55D4">
        <w:rPr>
          <w:rFonts w:ascii="Calibri" w:hAnsi="Calibri" w:cs="Calibri"/>
        </w:rPr>
        <w:t xml:space="preserve"> </w:t>
      </w:r>
    </w:p>
    <w:p w14:paraId="38B680F1" w14:textId="77777777" w:rsidR="003B130D" w:rsidRPr="00CE55D4" w:rsidRDefault="003B130D" w:rsidP="0052726D">
      <w:pPr>
        <w:pStyle w:val="FootnoteText"/>
        <w:spacing w:line="480" w:lineRule="auto"/>
        <w:rPr>
          <w:rFonts w:ascii="Calibri" w:hAnsi="Calibri" w:cs="Calibri"/>
        </w:rPr>
      </w:pPr>
    </w:p>
    <w:p w14:paraId="4C7D6542" w14:textId="77777777" w:rsidR="003B130D" w:rsidRPr="00CE55D4" w:rsidRDefault="003B130D" w:rsidP="0052726D">
      <w:pPr>
        <w:pStyle w:val="Heading3"/>
        <w:spacing w:line="480" w:lineRule="auto"/>
        <w:jc w:val="left"/>
        <w:rPr>
          <w:rFonts w:ascii="Calibri" w:hAnsi="Calibri" w:cs="Calibri"/>
        </w:rPr>
      </w:pPr>
      <w:bookmarkStart w:id="8" w:name="_Toc2448023"/>
      <w:r w:rsidRPr="00CE55D4">
        <w:rPr>
          <w:rFonts w:ascii="Calibri" w:hAnsi="Calibri" w:cs="Calibri"/>
          <w:u w:val="none"/>
        </w:rPr>
        <w:t>Philosophical point #2</w:t>
      </w:r>
      <w:bookmarkEnd w:id="8"/>
    </w:p>
    <w:p w14:paraId="01A2684D" w14:textId="77777777" w:rsidR="003B130D" w:rsidRPr="00CE55D4" w:rsidRDefault="003B130D" w:rsidP="0052726D">
      <w:pPr>
        <w:spacing w:line="480" w:lineRule="auto"/>
        <w:rPr>
          <w:rFonts w:ascii="Calibri" w:hAnsi="Calibri" w:cs="Calibri"/>
        </w:rPr>
      </w:pPr>
      <w:r w:rsidRPr="00CE55D4">
        <w:rPr>
          <w:rFonts w:ascii="Calibri" w:hAnsi="Calibri" w:cs="Calibri"/>
        </w:rPr>
        <w:t xml:space="preserve">Our use of the Unity game engine means that the game </w:t>
      </w:r>
      <w:r w:rsidR="00C414CE" w:rsidRPr="00CE55D4">
        <w:rPr>
          <w:rFonts w:ascii="Calibri" w:hAnsi="Calibri" w:cs="Calibri"/>
        </w:rPr>
        <w:t>can</w:t>
      </w:r>
      <w:r w:rsidRPr="00CE55D4">
        <w:rPr>
          <w:rFonts w:ascii="Calibri" w:hAnsi="Calibri" w:cs="Calibri"/>
        </w:rPr>
        <w:t xml:space="preserve"> easily</w:t>
      </w:r>
      <w:r w:rsidR="00C414CE" w:rsidRPr="00CE55D4">
        <w:rPr>
          <w:rFonts w:ascii="Calibri" w:hAnsi="Calibri" w:cs="Calibri"/>
        </w:rPr>
        <w:t xml:space="preserve"> be</w:t>
      </w:r>
      <w:r w:rsidRPr="00CE55D4">
        <w:rPr>
          <w:rFonts w:ascii="Calibri" w:hAnsi="Calibri" w:cs="Calibri"/>
        </w:rPr>
        <w:t xml:space="preserve"> deployed </w:t>
      </w:r>
      <w:r w:rsidR="00C414CE" w:rsidRPr="00CE55D4">
        <w:rPr>
          <w:rFonts w:ascii="Calibri" w:hAnsi="Calibri" w:cs="Calibri"/>
        </w:rPr>
        <w:t>across a wide range of platforms if desired</w:t>
      </w:r>
      <w:r w:rsidRPr="00CE55D4">
        <w:rPr>
          <w:rFonts w:ascii="Calibri" w:hAnsi="Calibri" w:cs="Calibri"/>
        </w:rPr>
        <w:t>.</w:t>
      </w:r>
    </w:p>
    <w:p w14:paraId="4E8804D9" w14:textId="77777777" w:rsidR="003B130D" w:rsidRPr="00CE55D4" w:rsidRDefault="003B130D" w:rsidP="0052726D">
      <w:pPr>
        <w:pStyle w:val="FootnoteText"/>
        <w:spacing w:line="480" w:lineRule="auto"/>
        <w:rPr>
          <w:rFonts w:ascii="Calibri" w:hAnsi="Calibri" w:cs="Calibri"/>
        </w:rPr>
      </w:pPr>
    </w:p>
    <w:p w14:paraId="532EDF7C" w14:textId="77777777" w:rsidR="003B130D" w:rsidRPr="00CE55D4" w:rsidRDefault="003B130D" w:rsidP="0052726D">
      <w:pPr>
        <w:pStyle w:val="Heading2"/>
        <w:spacing w:line="480" w:lineRule="auto"/>
        <w:jc w:val="left"/>
        <w:rPr>
          <w:rFonts w:ascii="Calibri" w:hAnsi="Calibri" w:cs="Calibri"/>
        </w:rPr>
      </w:pPr>
      <w:bookmarkStart w:id="9" w:name="_Toc2448024"/>
      <w:r w:rsidRPr="00CE55D4">
        <w:rPr>
          <w:rFonts w:ascii="Calibri" w:hAnsi="Calibri" w:cs="Calibri"/>
          <w:sz w:val="28"/>
        </w:rPr>
        <w:t>Common Questions</w:t>
      </w:r>
      <w:bookmarkEnd w:id="9"/>
    </w:p>
    <w:p w14:paraId="48407781" w14:textId="77777777" w:rsidR="003B130D" w:rsidRPr="00CE55D4" w:rsidRDefault="003B130D" w:rsidP="0052726D">
      <w:pPr>
        <w:pStyle w:val="Heading3"/>
        <w:spacing w:line="480" w:lineRule="auto"/>
        <w:jc w:val="left"/>
        <w:rPr>
          <w:rFonts w:ascii="Calibri" w:hAnsi="Calibri" w:cs="Calibri"/>
        </w:rPr>
      </w:pPr>
      <w:bookmarkStart w:id="10" w:name="_Toc2448025"/>
      <w:r w:rsidRPr="00CE55D4">
        <w:rPr>
          <w:rFonts w:ascii="Calibri" w:hAnsi="Calibri" w:cs="Calibri"/>
          <w:u w:val="none"/>
        </w:rPr>
        <w:t>What is the game?</w:t>
      </w:r>
      <w:bookmarkEnd w:id="10"/>
    </w:p>
    <w:p w14:paraId="6C35796F" w14:textId="77777777" w:rsidR="00C414CE" w:rsidRPr="00CE55D4" w:rsidRDefault="0028032E" w:rsidP="0052726D">
      <w:pPr>
        <w:spacing w:line="480" w:lineRule="auto"/>
        <w:rPr>
          <w:rFonts w:ascii="Calibri" w:hAnsi="Calibri" w:cs="Calibri"/>
        </w:rPr>
      </w:pPr>
      <w:r w:rsidRPr="00CE55D4">
        <w:rPr>
          <w:rFonts w:ascii="Calibri" w:hAnsi="Calibri" w:cs="Calibri"/>
          <w:bCs/>
        </w:rPr>
        <w:t>Ragnarök</w:t>
      </w:r>
      <w:r w:rsidRPr="00CE55D4">
        <w:rPr>
          <w:rFonts w:ascii="Calibri" w:hAnsi="Calibri" w:cs="Calibri"/>
        </w:rPr>
        <w:t xml:space="preserve"> </w:t>
      </w:r>
      <w:r w:rsidR="00C414CE" w:rsidRPr="00CE55D4">
        <w:rPr>
          <w:rFonts w:ascii="Calibri" w:hAnsi="Calibri" w:cs="Calibri"/>
        </w:rPr>
        <w:t xml:space="preserve">is an epic </w:t>
      </w:r>
      <w:r w:rsidR="00D6565A" w:rsidRPr="00CE55D4">
        <w:rPr>
          <w:rFonts w:ascii="Calibri" w:hAnsi="Calibri" w:cs="Calibri"/>
        </w:rPr>
        <w:t>head to head</w:t>
      </w:r>
      <w:r w:rsidR="00C414CE" w:rsidRPr="00CE55D4">
        <w:rPr>
          <w:rFonts w:ascii="Calibri" w:hAnsi="Calibri" w:cs="Calibri"/>
        </w:rPr>
        <w:t xml:space="preserve"> battle chase platform</w:t>
      </w:r>
      <w:r w:rsidR="00D6565A" w:rsidRPr="00CE55D4">
        <w:rPr>
          <w:rFonts w:ascii="Calibri" w:hAnsi="Calibri" w:cs="Calibri"/>
        </w:rPr>
        <w:t>er/shooter game</w:t>
      </w:r>
      <w:r w:rsidR="00C414CE" w:rsidRPr="00CE55D4">
        <w:rPr>
          <w:rFonts w:ascii="Calibri" w:hAnsi="Calibri" w:cs="Calibri"/>
        </w:rPr>
        <w:t xml:space="preserve">. </w:t>
      </w:r>
      <w:r w:rsidR="00696307" w:rsidRPr="00CE55D4">
        <w:rPr>
          <w:rFonts w:ascii="Calibri" w:hAnsi="Calibri" w:cs="Calibri"/>
        </w:rPr>
        <w:t xml:space="preserve">It </w:t>
      </w:r>
      <w:r w:rsidR="00C414CE" w:rsidRPr="00CE55D4">
        <w:rPr>
          <w:rFonts w:ascii="Calibri" w:hAnsi="Calibri" w:cs="Calibri"/>
        </w:rPr>
        <w:t>is an intense, rapidly changing platforming experience where adaptability and strategy are as impor</w:t>
      </w:r>
      <w:r w:rsidR="00696307" w:rsidRPr="00CE55D4">
        <w:rPr>
          <w:rFonts w:ascii="Calibri" w:hAnsi="Calibri" w:cs="Calibri"/>
        </w:rPr>
        <w:t xml:space="preserve">tant as mastery of the mechanics as the Thor player navigates the constantly changing maze of death being created by the Serpent player. </w:t>
      </w:r>
    </w:p>
    <w:p w14:paraId="5A8094E7" w14:textId="77777777" w:rsidR="00C414CE" w:rsidRPr="00CE55D4" w:rsidRDefault="00C414CE" w:rsidP="0052726D">
      <w:pPr>
        <w:spacing w:line="480" w:lineRule="auto"/>
        <w:rPr>
          <w:rFonts w:ascii="Calibri" w:hAnsi="Calibri" w:cs="Calibri"/>
        </w:rPr>
      </w:pPr>
    </w:p>
    <w:p w14:paraId="11DD4C3F" w14:textId="77777777" w:rsidR="003B130D" w:rsidRPr="00CE55D4" w:rsidRDefault="003B130D" w:rsidP="0052726D">
      <w:pPr>
        <w:pStyle w:val="Heading3"/>
        <w:spacing w:line="480" w:lineRule="auto"/>
        <w:jc w:val="left"/>
        <w:rPr>
          <w:rFonts w:ascii="Calibri" w:hAnsi="Calibri" w:cs="Calibri"/>
        </w:rPr>
      </w:pPr>
      <w:bookmarkStart w:id="11" w:name="_Toc2448026"/>
      <w:r w:rsidRPr="00CE55D4">
        <w:rPr>
          <w:rFonts w:ascii="Calibri" w:hAnsi="Calibri" w:cs="Calibri"/>
          <w:u w:val="none"/>
        </w:rPr>
        <w:t xml:space="preserve">Why </w:t>
      </w:r>
      <w:proofErr w:type="gramStart"/>
      <w:r w:rsidRPr="00CE55D4">
        <w:rPr>
          <w:rFonts w:ascii="Calibri" w:hAnsi="Calibri" w:cs="Calibri"/>
          <w:u w:val="none"/>
        </w:rPr>
        <w:t>create</w:t>
      </w:r>
      <w:proofErr w:type="gramEnd"/>
      <w:r w:rsidRPr="00CE55D4">
        <w:rPr>
          <w:rFonts w:ascii="Calibri" w:hAnsi="Calibri" w:cs="Calibri"/>
          <w:u w:val="none"/>
        </w:rPr>
        <w:t xml:space="preserve"> this game?</w:t>
      </w:r>
      <w:bookmarkEnd w:id="11"/>
    </w:p>
    <w:p w14:paraId="71C2B6B2" w14:textId="77777777" w:rsidR="003B130D" w:rsidRPr="00CE55D4" w:rsidRDefault="00696307" w:rsidP="0052726D">
      <w:pPr>
        <w:spacing w:line="480" w:lineRule="auto"/>
        <w:rPr>
          <w:rFonts w:ascii="Calibri" w:hAnsi="Calibri" w:cs="Calibri"/>
        </w:rPr>
      </w:pPr>
      <w:r w:rsidRPr="00CE55D4">
        <w:rPr>
          <w:rFonts w:ascii="Calibri" w:hAnsi="Calibri" w:cs="Calibri"/>
        </w:rPr>
        <w:t>Our team wanted to make a game which would allow us to flex all our competitive muscles in an environment where platforming skill would have to be adapted to a destructible environment, where strategy and tactics could also be an element.</w:t>
      </w:r>
    </w:p>
    <w:p w14:paraId="55E7B224" w14:textId="07D99B75" w:rsidR="00CD2203" w:rsidRDefault="00CD2203">
      <w:pPr>
        <w:suppressAutoHyphens w:val="0"/>
        <w:rPr>
          <w:rFonts w:ascii="Calibri" w:hAnsi="Calibri" w:cs="Calibri"/>
        </w:rPr>
      </w:pPr>
      <w:r>
        <w:rPr>
          <w:rFonts w:ascii="Calibri" w:hAnsi="Calibri" w:cs="Calibri"/>
        </w:rPr>
        <w:br w:type="page"/>
      </w:r>
    </w:p>
    <w:p w14:paraId="422D892E" w14:textId="77777777" w:rsidR="003B130D" w:rsidRPr="00CE55D4" w:rsidRDefault="003B130D" w:rsidP="0052726D">
      <w:pPr>
        <w:spacing w:line="480" w:lineRule="auto"/>
        <w:rPr>
          <w:rFonts w:ascii="Calibri" w:hAnsi="Calibri" w:cs="Calibri"/>
        </w:rPr>
      </w:pPr>
    </w:p>
    <w:p w14:paraId="34A9E313" w14:textId="77777777" w:rsidR="003B130D" w:rsidRPr="00CE55D4" w:rsidRDefault="003B130D" w:rsidP="0052726D">
      <w:pPr>
        <w:pStyle w:val="Heading3"/>
        <w:spacing w:line="480" w:lineRule="auto"/>
        <w:jc w:val="left"/>
        <w:rPr>
          <w:rFonts w:ascii="Calibri" w:hAnsi="Calibri" w:cs="Calibri"/>
        </w:rPr>
      </w:pPr>
      <w:bookmarkStart w:id="12" w:name="_Toc2448027"/>
      <w:r w:rsidRPr="00CE55D4">
        <w:rPr>
          <w:rFonts w:ascii="Calibri" w:hAnsi="Calibri" w:cs="Calibri"/>
          <w:u w:val="none"/>
        </w:rPr>
        <w:t>Where does the game take place?</w:t>
      </w:r>
      <w:bookmarkEnd w:id="12"/>
    </w:p>
    <w:p w14:paraId="74791B21" w14:textId="77777777" w:rsidR="003B130D" w:rsidRPr="00CE55D4" w:rsidRDefault="0028032E" w:rsidP="0052726D">
      <w:pPr>
        <w:spacing w:line="480" w:lineRule="auto"/>
        <w:rPr>
          <w:rFonts w:ascii="Calibri" w:hAnsi="Calibri" w:cs="Calibri"/>
        </w:rPr>
      </w:pPr>
      <w:r w:rsidRPr="00CE55D4">
        <w:rPr>
          <w:rFonts w:ascii="Calibri" w:hAnsi="Calibri" w:cs="Calibri"/>
        </w:rPr>
        <w:t xml:space="preserve">The game takes place during the mythical Norse event of </w:t>
      </w:r>
      <w:r w:rsidRPr="00CE55D4">
        <w:rPr>
          <w:rFonts w:ascii="Calibri" w:hAnsi="Calibri" w:cs="Calibri"/>
          <w:bCs/>
        </w:rPr>
        <w:t xml:space="preserve">Ragnarök, the great battle between monsters and the gods which ultimately leads to the destructions and rebirth of the world. Our story focuses on a specific fight between the Thunder god Thor and the </w:t>
      </w:r>
      <w:r w:rsidRPr="00CE55D4">
        <w:rPr>
          <w:rFonts w:ascii="Calibri" w:hAnsi="Calibri" w:cs="Calibri"/>
        </w:rPr>
        <w:t>great serpent Jörmungandr (also known as the Midgard/World Serpent).</w:t>
      </w:r>
    </w:p>
    <w:p w14:paraId="6512A8E9" w14:textId="77777777" w:rsidR="003B130D" w:rsidRPr="00CE55D4" w:rsidRDefault="003B130D" w:rsidP="0052726D">
      <w:pPr>
        <w:pStyle w:val="Footer"/>
        <w:tabs>
          <w:tab w:val="clear" w:pos="4320"/>
          <w:tab w:val="clear" w:pos="8640"/>
        </w:tabs>
        <w:spacing w:line="480" w:lineRule="auto"/>
        <w:rPr>
          <w:rFonts w:ascii="Calibri" w:hAnsi="Calibri" w:cs="Calibri"/>
        </w:rPr>
      </w:pPr>
    </w:p>
    <w:p w14:paraId="17E6F074" w14:textId="77777777" w:rsidR="003B130D" w:rsidRPr="00CE55D4" w:rsidRDefault="003B130D" w:rsidP="0052726D">
      <w:pPr>
        <w:pStyle w:val="Heading3"/>
        <w:spacing w:line="480" w:lineRule="auto"/>
        <w:jc w:val="left"/>
        <w:rPr>
          <w:rFonts w:ascii="Calibri" w:hAnsi="Calibri" w:cs="Calibri"/>
        </w:rPr>
      </w:pPr>
      <w:bookmarkStart w:id="13" w:name="_Toc2448028"/>
      <w:r w:rsidRPr="00CE55D4">
        <w:rPr>
          <w:rFonts w:ascii="Calibri" w:hAnsi="Calibri" w:cs="Calibri"/>
          <w:u w:val="none"/>
        </w:rPr>
        <w:t>What do I control?</w:t>
      </w:r>
      <w:bookmarkEnd w:id="13"/>
    </w:p>
    <w:p w14:paraId="11A344A5" w14:textId="77777777" w:rsidR="0028032E" w:rsidRPr="00CE55D4" w:rsidRDefault="0028032E" w:rsidP="0052726D">
      <w:pPr>
        <w:spacing w:line="480" w:lineRule="auto"/>
        <w:rPr>
          <w:rFonts w:ascii="Calibri" w:hAnsi="Calibri" w:cs="Calibri"/>
        </w:rPr>
      </w:pPr>
      <w:r w:rsidRPr="00CE55D4">
        <w:rPr>
          <w:rFonts w:ascii="Calibri" w:hAnsi="Calibri" w:cs="Calibri"/>
        </w:rPr>
        <w:t xml:space="preserve">Player 1 will control Thor, the god of Thunder, as he evades the destruction of the world by </w:t>
      </w:r>
      <w:bookmarkStart w:id="14" w:name="_Hlk2383289"/>
      <w:r w:rsidRPr="00CE55D4">
        <w:rPr>
          <w:rFonts w:ascii="Calibri" w:hAnsi="Calibri" w:cs="Calibri"/>
        </w:rPr>
        <w:t>Jörmungandr</w:t>
      </w:r>
      <w:bookmarkEnd w:id="14"/>
      <w:r w:rsidRPr="00CE55D4">
        <w:rPr>
          <w:rFonts w:ascii="Calibri" w:hAnsi="Calibri" w:cs="Calibri"/>
        </w:rPr>
        <w:t xml:space="preserve">, fleeing between magical portals while building up enough strength to defeat the serpent. </w:t>
      </w:r>
    </w:p>
    <w:p w14:paraId="3F8D31C0" w14:textId="77777777" w:rsidR="0028032E" w:rsidRPr="00CE55D4" w:rsidRDefault="0028032E" w:rsidP="0052726D">
      <w:pPr>
        <w:spacing w:line="480" w:lineRule="auto"/>
        <w:rPr>
          <w:rFonts w:ascii="Calibri" w:hAnsi="Calibri" w:cs="Calibri"/>
        </w:rPr>
      </w:pPr>
    </w:p>
    <w:p w14:paraId="26BA7B5A" w14:textId="77777777" w:rsidR="003B130D" w:rsidRPr="00CE55D4" w:rsidRDefault="0028032E" w:rsidP="0052726D">
      <w:pPr>
        <w:spacing w:line="480" w:lineRule="auto"/>
        <w:rPr>
          <w:rFonts w:ascii="Calibri" w:hAnsi="Calibri" w:cs="Calibri"/>
        </w:rPr>
      </w:pPr>
      <w:r w:rsidRPr="00CE55D4">
        <w:rPr>
          <w:rFonts w:ascii="Calibri" w:hAnsi="Calibri" w:cs="Calibri"/>
        </w:rPr>
        <w:t xml:space="preserve">Player 2 controls Jörmungandr as he annihilates the land around Thor, hoping to destroy him and continue to consume the cosmos.  </w:t>
      </w:r>
    </w:p>
    <w:p w14:paraId="5B1AF50C" w14:textId="77777777" w:rsidR="003B130D" w:rsidRPr="00CE55D4" w:rsidRDefault="003B130D" w:rsidP="0052726D">
      <w:pPr>
        <w:spacing w:line="480" w:lineRule="auto"/>
        <w:rPr>
          <w:rFonts w:ascii="Calibri" w:hAnsi="Calibri" w:cs="Calibri"/>
        </w:rPr>
      </w:pPr>
    </w:p>
    <w:p w14:paraId="3437C6E5" w14:textId="77777777" w:rsidR="003B130D" w:rsidRPr="00CE55D4" w:rsidRDefault="003B130D" w:rsidP="0052726D">
      <w:pPr>
        <w:pStyle w:val="Heading3"/>
        <w:spacing w:line="480" w:lineRule="auto"/>
        <w:jc w:val="left"/>
        <w:rPr>
          <w:rFonts w:ascii="Calibri" w:hAnsi="Calibri" w:cs="Calibri"/>
        </w:rPr>
      </w:pPr>
      <w:bookmarkStart w:id="15" w:name="_Toc2448029"/>
      <w:r w:rsidRPr="00CE55D4">
        <w:rPr>
          <w:rFonts w:ascii="Calibri" w:hAnsi="Calibri" w:cs="Calibri"/>
          <w:u w:val="none"/>
        </w:rPr>
        <w:t xml:space="preserve">What is the </w:t>
      </w:r>
      <w:proofErr w:type="gramStart"/>
      <w:r w:rsidRPr="00CE55D4">
        <w:rPr>
          <w:rFonts w:ascii="Calibri" w:hAnsi="Calibri" w:cs="Calibri"/>
          <w:u w:val="none"/>
        </w:rPr>
        <w:t>main focus</w:t>
      </w:r>
      <w:proofErr w:type="gramEnd"/>
      <w:r w:rsidRPr="00CE55D4">
        <w:rPr>
          <w:rFonts w:ascii="Calibri" w:hAnsi="Calibri" w:cs="Calibri"/>
          <w:u w:val="none"/>
        </w:rPr>
        <w:t>?</w:t>
      </w:r>
      <w:bookmarkEnd w:id="15"/>
    </w:p>
    <w:p w14:paraId="5AD60A7E" w14:textId="77777777" w:rsidR="003B130D" w:rsidRPr="00CE55D4" w:rsidRDefault="00251290" w:rsidP="0052726D">
      <w:pPr>
        <w:spacing w:line="480" w:lineRule="auto"/>
        <w:rPr>
          <w:rFonts w:ascii="Calibri" w:hAnsi="Calibri" w:cs="Calibri"/>
        </w:rPr>
      </w:pPr>
      <w:r w:rsidRPr="00CE55D4">
        <w:rPr>
          <w:rFonts w:ascii="Calibri" w:hAnsi="Calibri" w:cs="Calibri"/>
        </w:rPr>
        <w:t xml:space="preserve">The focus will be </w:t>
      </w:r>
      <w:r w:rsidR="00954AED" w:rsidRPr="00CE55D4">
        <w:rPr>
          <w:rFonts w:ascii="Calibri" w:hAnsi="Calibri" w:cs="Calibri"/>
        </w:rPr>
        <w:t>creating and</w:t>
      </w:r>
      <w:r w:rsidRPr="00CE55D4">
        <w:rPr>
          <w:rFonts w:ascii="Calibri" w:hAnsi="Calibri" w:cs="Calibri"/>
        </w:rPr>
        <w:t xml:space="preserve"> maintaining tension and intensity between the two players as the contest unfolds.</w:t>
      </w:r>
      <w:r w:rsidR="00FD3EC0" w:rsidRPr="00CE55D4">
        <w:rPr>
          <w:rFonts w:ascii="Calibri" w:hAnsi="Calibri" w:cs="Calibri"/>
        </w:rPr>
        <w:t xml:space="preserve"> </w:t>
      </w:r>
    </w:p>
    <w:p w14:paraId="605D72AA" w14:textId="77777777" w:rsidR="003B130D" w:rsidRPr="00CE55D4" w:rsidRDefault="003B130D" w:rsidP="0052726D">
      <w:pPr>
        <w:spacing w:line="480" w:lineRule="auto"/>
        <w:rPr>
          <w:rFonts w:ascii="Calibri" w:hAnsi="Calibri" w:cs="Calibri"/>
        </w:rPr>
      </w:pPr>
    </w:p>
    <w:p w14:paraId="7C04DD5D" w14:textId="77777777" w:rsidR="003B130D" w:rsidRPr="00CE55D4" w:rsidRDefault="003B130D" w:rsidP="0052726D">
      <w:pPr>
        <w:pStyle w:val="Heading3"/>
        <w:spacing w:line="480" w:lineRule="auto"/>
        <w:jc w:val="left"/>
        <w:rPr>
          <w:rFonts w:ascii="Calibri" w:hAnsi="Calibri" w:cs="Calibri"/>
          <w:u w:val="none"/>
        </w:rPr>
      </w:pPr>
      <w:bookmarkStart w:id="16" w:name="_Toc2448030"/>
      <w:r w:rsidRPr="00CE55D4">
        <w:rPr>
          <w:rFonts w:ascii="Calibri" w:hAnsi="Calibri" w:cs="Calibri"/>
          <w:u w:val="none"/>
        </w:rPr>
        <w:t>What’s different?</w:t>
      </w:r>
      <w:bookmarkEnd w:id="16"/>
    </w:p>
    <w:p w14:paraId="61AD316B" w14:textId="77777777" w:rsidR="00251290" w:rsidRPr="00CE55D4" w:rsidRDefault="00954AED" w:rsidP="0052726D">
      <w:pPr>
        <w:spacing w:line="480" w:lineRule="auto"/>
        <w:rPr>
          <w:rFonts w:ascii="Calibri" w:hAnsi="Calibri" w:cs="Calibri"/>
        </w:rPr>
      </w:pPr>
      <w:r w:rsidRPr="00CE55D4">
        <w:rPr>
          <w:rFonts w:ascii="Calibri" w:hAnsi="Calibri" w:cs="Calibri"/>
          <w:bCs/>
        </w:rPr>
        <w:t>Ragnarök is an unusual combination of genres as a competitive, asymmetrical battle game platformer mechanics are contested against a shooter.</w:t>
      </w:r>
    </w:p>
    <w:p w14:paraId="4C4DC0CB" w14:textId="77777777" w:rsidR="003B130D" w:rsidRPr="00CE55D4" w:rsidRDefault="003B130D">
      <w:pPr>
        <w:pageBreakBefore/>
        <w:rPr>
          <w:rFonts w:ascii="Calibri" w:hAnsi="Calibri" w:cs="Calibri"/>
        </w:rPr>
      </w:pPr>
    </w:p>
    <w:p w14:paraId="5DEA0D4D" w14:textId="77777777" w:rsidR="003B130D" w:rsidRPr="00CE55D4" w:rsidRDefault="003B130D" w:rsidP="00AF428B">
      <w:pPr>
        <w:pStyle w:val="Heading1"/>
        <w:jc w:val="left"/>
        <w:rPr>
          <w:rFonts w:ascii="Calibri" w:hAnsi="Calibri" w:cs="Calibri"/>
          <w:sz w:val="40"/>
          <w:szCs w:val="40"/>
        </w:rPr>
      </w:pPr>
      <w:bookmarkStart w:id="17" w:name="_Toc2448031"/>
      <w:r w:rsidRPr="00CE55D4">
        <w:rPr>
          <w:rFonts w:ascii="Calibri" w:hAnsi="Calibri" w:cs="Calibri"/>
          <w:sz w:val="40"/>
          <w:szCs w:val="40"/>
        </w:rPr>
        <w:t>Feature Set</w:t>
      </w:r>
      <w:bookmarkEnd w:id="17"/>
    </w:p>
    <w:p w14:paraId="770D2FD7" w14:textId="77777777" w:rsidR="003B130D" w:rsidRPr="00CE55D4" w:rsidRDefault="003B130D">
      <w:pPr>
        <w:rPr>
          <w:rFonts w:ascii="Calibri" w:hAnsi="Calibri" w:cs="Calibri"/>
          <w:sz w:val="52"/>
        </w:rPr>
      </w:pPr>
    </w:p>
    <w:p w14:paraId="4FF14863" w14:textId="77777777" w:rsidR="001E68EC" w:rsidRPr="00CE55D4" w:rsidRDefault="003B130D" w:rsidP="001E68EC">
      <w:pPr>
        <w:pStyle w:val="Heading2"/>
        <w:jc w:val="left"/>
        <w:rPr>
          <w:rFonts w:ascii="Calibri" w:hAnsi="Calibri" w:cs="Calibri"/>
          <w:sz w:val="28"/>
        </w:rPr>
      </w:pPr>
      <w:bookmarkStart w:id="18" w:name="_Toc2448032"/>
      <w:r w:rsidRPr="00CE55D4">
        <w:rPr>
          <w:rFonts w:ascii="Calibri" w:hAnsi="Calibri" w:cs="Calibri"/>
          <w:sz w:val="28"/>
        </w:rPr>
        <w:t>General Features</w:t>
      </w:r>
      <w:bookmarkEnd w:id="18"/>
    </w:p>
    <w:p w14:paraId="7672CC69" w14:textId="77777777" w:rsidR="0008329A" w:rsidRPr="00CE55D4" w:rsidRDefault="0008329A" w:rsidP="0008329A">
      <w:pPr>
        <w:rPr>
          <w:rFonts w:ascii="Calibri" w:hAnsi="Calibri" w:cs="Calibri"/>
        </w:rPr>
      </w:pPr>
    </w:p>
    <w:p w14:paraId="2D18DF2B" w14:textId="77777777" w:rsidR="003B130D" w:rsidRPr="00CE55D4" w:rsidRDefault="003B130D" w:rsidP="0052726D">
      <w:pPr>
        <w:numPr>
          <w:ilvl w:val="0"/>
          <w:numId w:val="8"/>
        </w:numPr>
        <w:spacing w:line="480" w:lineRule="auto"/>
        <w:rPr>
          <w:rFonts w:ascii="Calibri" w:hAnsi="Calibri" w:cs="Calibri"/>
        </w:rPr>
      </w:pPr>
      <w:r w:rsidRPr="00CE55D4">
        <w:rPr>
          <w:rFonts w:ascii="Calibri" w:hAnsi="Calibri" w:cs="Calibri"/>
        </w:rPr>
        <w:t xml:space="preserve">2D </w:t>
      </w:r>
      <w:r w:rsidR="0008329A" w:rsidRPr="00CE55D4">
        <w:rPr>
          <w:rFonts w:ascii="Calibri" w:hAnsi="Calibri" w:cs="Calibri"/>
        </w:rPr>
        <w:t xml:space="preserve">custom pixel-art </w:t>
      </w:r>
      <w:r w:rsidRPr="00CE55D4">
        <w:rPr>
          <w:rFonts w:ascii="Calibri" w:hAnsi="Calibri" w:cs="Calibri"/>
        </w:rPr>
        <w:t>graphics</w:t>
      </w:r>
    </w:p>
    <w:p w14:paraId="2E363463" w14:textId="77777777" w:rsidR="001E68EC" w:rsidRPr="00CE55D4" w:rsidRDefault="00884805" w:rsidP="0052726D">
      <w:pPr>
        <w:numPr>
          <w:ilvl w:val="0"/>
          <w:numId w:val="8"/>
        </w:numPr>
        <w:spacing w:line="480" w:lineRule="auto"/>
        <w:rPr>
          <w:rFonts w:ascii="Calibri" w:hAnsi="Calibri" w:cs="Calibri"/>
        </w:rPr>
      </w:pPr>
      <w:r w:rsidRPr="00CE55D4">
        <w:rPr>
          <w:rFonts w:ascii="Calibri" w:hAnsi="Calibri" w:cs="Calibri"/>
        </w:rPr>
        <w:t>Destructible Environment</w:t>
      </w:r>
      <w:r w:rsidR="00D6565A" w:rsidRPr="00CE55D4">
        <w:rPr>
          <w:rFonts w:ascii="Calibri" w:hAnsi="Calibri" w:cs="Calibri"/>
        </w:rPr>
        <w:t>s</w:t>
      </w:r>
    </w:p>
    <w:p w14:paraId="7084838B" w14:textId="77777777" w:rsidR="00D6565A" w:rsidRPr="00CE55D4" w:rsidRDefault="00D6565A" w:rsidP="0052726D">
      <w:pPr>
        <w:numPr>
          <w:ilvl w:val="0"/>
          <w:numId w:val="8"/>
        </w:numPr>
        <w:spacing w:line="480" w:lineRule="auto"/>
        <w:rPr>
          <w:rFonts w:ascii="Calibri" w:hAnsi="Calibri" w:cs="Calibri"/>
        </w:rPr>
      </w:pPr>
      <w:r w:rsidRPr="00CE55D4">
        <w:rPr>
          <w:rFonts w:ascii="Calibri" w:hAnsi="Calibri" w:cs="Calibri"/>
        </w:rPr>
        <w:t xml:space="preserve">Mystical </w:t>
      </w:r>
      <w:r w:rsidR="0052726D" w:rsidRPr="00CE55D4">
        <w:rPr>
          <w:rFonts w:ascii="Calibri" w:hAnsi="Calibri" w:cs="Calibri"/>
        </w:rPr>
        <w:t>Setting</w:t>
      </w:r>
    </w:p>
    <w:p w14:paraId="26B75393" w14:textId="77777777" w:rsidR="00D6565A" w:rsidRPr="00CE55D4" w:rsidRDefault="00D6565A" w:rsidP="0008329A">
      <w:pPr>
        <w:spacing w:line="480" w:lineRule="auto"/>
        <w:ind w:left="720"/>
        <w:rPr>
          <w:rFonts w:ascii="Calibri" w:hAnsi="Calibri" w:cs="Calibri"/>
        </w:rPr>
      </w:pPr>
    </w:p>
    <w:p w14:paraId="620DED6A" w14:textId="77777777" w:rsidR="003B130D" w:rsidRPr="00CE55D4" w:rsidRDefault="003B130D">
      <w:pPr>
        <w:rPr>
          <w:rFonts w:ascii="Calibri" w:hAnsi="Calibri" w:cs="Calibri"/>
        </w:rPr>
      </w:pPr>
    </w:p>
    <w:p w14:paraId="4B59F27E" w14:textId="77777777" w:rsidR="003B130D" w:rsidRPr="00CE55D4" w:rsidRDefault="003B130D" w:rsidP="002B2598">
      <w:pPr>
        <w:pStyle w:val="Heading2"/>
        <w:jc w:val="left"/>
        <w:rPr>
          <w:rFonts w:ascii="Calibri" w:hAnsi="Calibri" w:cs="Calibri"/>
          <w:sz w:val="28"/>
        </w:rPr>
      </w:pPr>
      <w:bookmarkStart w:id="19" w:name="_Toc2448033"/>
      <w:r w:rsidRPr="00CE55D4">
        <w:rPr>
          <w:rFonts w:ascii="Calibri" w:hAnsi="Calibri" w:cs="Calibri"/>
          <w:sz w:val="28"/>
        </w:rPr>
        <w:t>Multiplayer Features</w:t>
      </w:r>
      <w:bookmarkEnd w:id="19"/>
    </w:p>
    <w:p w14:paraId="54B8B6B2" w14:textId="77777777" w:rsidR="0008329A" w:rsidRPr="00CE55D4" w:rsidRDefault="0008329A" w:rsidP="0008329A">
      <w:pPr>
        <w:rPr>
          <w:rFonts w:ascii="Calibri" w:hAnsi="Calibri" w:cs="Calibri"/>
        </w:rPr>
      </w:pPr>
    </w:p>
    <w:p w14:paraId="4D45AC38" w14:textId="77777777" w:rsidR="00D6565A" w:rsidRPr="00CE55D4" w:rsidRDefault="003B130D" w:rsidP="0052726D">
      <w:pPr>
        <w:numPr>
          <w:ilvl w:val="0"/>
          <w:numId w:val="7"/>
        </w:numPr>
        <w:spacing w:line="480" w:lineRule="auto"/>
        <w:rPr>
          <w:rFonts w:ascii="Calibri" w:hAnsi="Calibri" w:cs="Calibri"/>
        </w:rPr>
      </w:pPr>
      <w:r w:rsidRPr="00CE55D4">
        <w:rPr>
          <w:rFonts w:ascii="Calibri" w:hAnsi="Calibri" w:cs="Calibri"/>
        </w:rPr>
        <w:t xml:space="preserve">Local </w:t>
      </w:r>
      <w:r w:rsidR="00D6565A" w:rsidRPr="00CE55D4">
        <w:rPr>
          <w:rFonts w:ascii="Calibri" w:hAnsi="Calibri" w:cs="Calibri"/>
        </w:rPr>
        <w:t>Head to Head</w:t>
      </w:r>
      <w:r w:rsidRPr="00CE55D4">
        <w:rPr>
          <w:rFonts w:ascii="Calibri" w:hAnsi="Calibri" w:cs="Calibri"/>
        </w:rPr>
        <w:t xml:space="preserve"> Multiplayer</w:t>
      </w:r>
    </w:p>
    <w:p w14:paraId="3449D564" w14:textId="339B991B" w:rsidR="00C60989" w:rsidRPr="00CE55D4" w:rsidRDefault="0008329A" w:rsidP="0033469A">
      <w:pPr>
        <w:numPr>
          <w:ilvl w:val="0"/>
          <w:numId w:val="7"/>
        </w:numPr>
        <w:spacing w:line="480" w:lineRule="auto"/>
        <w:rPr>
          <w:rFonts w:ascii="Calibri" w:hAnsi="Calibri" w:cs="Calibri"/>
        </w:rPr>
      </w:pPr>
      <w:r w:rsidRPr="00CE55D4">
        <w:rPr>
          <w:rFonts w:ascii="Calibri" w:hAnsi="Calibri" w:cs="Calibri"/>
        </w:rPr>
        <w:t xml:space="preserve">Multiple </w:t>
      </w:r>
      <w:r w:rsidR="003B130D" w:rsidRPr="00CE55D4">
        <w:rPr>
          <w:rFonts w:ascii="Calibri" w:hAnsi="Calibri" w:cs="Calibri"/>
        </w:rPr>
        <w:t xml:space="preserve">Controller </w:t>
      </w:r>
      <w:r w:rsidRPr="00CE55D4">
        <w:rPr>
          <w:rFonts w:ascii="Calibri" w:hAnsi="Calibri" w:cs="Calibri"/>
        </w:rPr>
        <w:t xml:space="preserve">/ Keyboard </w:t>
      </w:r>
      <w:r w:rsidR="003B130D" w:rsidRPr="00CE55D4">
        <w:rPr>
          <w:rFonts w:ascii="Calibri" w:hAnsi="Calibri" w:cs="Calibri"/>
        </w:rPr>
        <w:t>Support</w:t>
      </w:r>
    </w:p>
    <w:p w14:paraId="0B898DE7" w14:textId="77777777" w:rsidR="003B130D" w:rsidRPr="00CE55D4" w:rsidRDefault="003B130D" w:rsidP="002B2598">
      <w:pPr>
        <w:pStyle w:val="Heading2"/>
        <w:numPr>
          <w:ilvl w:val="0"/>
          <w:numId w:val="0"/>
        </w:numPr>
        <w:jc w:val="left"/>
        <w:rPr>
          <w:rFonts w:ascii="Calibri" w:hAnsi="Calibri" w:cs="Calibri"/>
        </w:rPr>
      </w:pPr>
    </w:p>
    <w:p w14:paraId="37157F01" w14:textId="77777777" w:rsidR="002B2598" w:rsidRPr="00CE55D4" w:rsidRDefault="002B2598" w:rsidP="002B2598">
      <w:pPr>
        <w:rPr>
          <w:rFonts w:ascii="Calibri" w:hAnsi="Calibri" w:cs="Calibri"/>
        </w:rPr>
      </w:pPr>
    </w:p>
    <w:p w14:paraId="4EB62A05" w14:textId="77777777" w:rsidR="003B130D" w:rsidRPr="00CE55D4" w:rsidRDefault="003B130D" w:rsidP="00884805">
      <w:pPr>
        <w:pStyle w:val="Heading2"/>
        <w:jc w:val="left"/>
        <w:rPr>
          <w:rFonts w:ascii="Calibri" w:hAnsi="Calibri" w:cs="Calibri"/>
          <w:sz w:val="28"/>
        </w:rPr>
      </w:pPr>
      <w:bookmarkStart w:id="20" w:name="_Toc2448034"/>
      <w:r w:rsidRPr="00CE55D4">
        <w:rPr>
          <w:rFonts w:ascii="Calibri" w:hAnsi="Calibri" w:cs="Calibri"/>
          <w:sz w:val="28"/>
        </w:rPr>
        <w:t>Gameplay</w:t>
      </w:r>
      <w:bookmarkEnd w:id="20"/>
    </w:p>
    <w:p w14:paraId="3D76E7CB" w14:textId="77777777" w:rsidR="0008329A" w:rsidRPr="00CE55D4" w:rsidRDefault="0008329A" w:rsidP="0008329A">
      <w:pPr>
        <w:rPr>
          <w:rFonts w:ascii="Calibri" w:hAnsi="Calibri" w:cs="Calibri"/>
        </w:rPr>
      </w:pPr>
    </w:p>
    <w:p w14:paraId="15A738C1" w14:textId="3EAD0813" w:rsidR="003B130D" w:rsidRPr="00CE55D4" w:rsidRDefault="00B90CA8" w:rsidP="0052726D">
      <w:pPr>
        <w:numPr>
          <w:ilvl w:val="0"/>
          <w:numId w:val="6"/>
        </w:numPr>
        <w:spacing w:line="480" w:lineRule="auto"/>
        <w:rPr>
          <w:rFonts w:ascii="Calibri" w:hAnsi="Calibri" w:cs="Calibri"/>
        </w:rPr>
      </w:pPr>
      <w:r w:rsidRPr="00CE55D4">
        <w:rPr>
          <w:rFonts w:ascii="Calibri" w:hAnsi="Calibri" w:cs="Calibri"/>
        </w:rPr>
        <w:t xml:space="preserve">Epic </w:t>
      </w:r>
      <w:r>
        <w:rPr>
          <w:rFonts w:ascii="Calibri" w:hAnsi="Calibri" w:cs="Calibri"/>
        </w:rPr>
        <w:t>mythical</w:t>
      </w:r>
      <w:r w:rsidR="00316843">
        <w:rPr>
          <w:rFonts w:ascii="Calibri" w:hAnsi="Calibri" w:cs="Calibri"/>
        </w:rPr>
        <w:t xml:space="preserve"> </w:t>
      </w:r>
      <w:r w:rsidR="003B130D" w:rsidRPr="00CE55D4">
        <w:rPr>
          <w:rFonts w:ascii="Calibri" w:hAnsi="Calibri" w:cs="Calibri"/>
        </w:rPr>
        <w:t>chase sequences</w:t>
      </w:r>
    </w:p>
    <w:p w14:paraId="4B390E11" w14:textId="77777777" w:rsidR="00884805" w:rsidRPr="00CE55D4" w:rsidRDefault="00884805" w:rsidP="0052726D">
      <w:pPr>
        <w:numPr>
          <w:ilvl w:val="0"/>
          <w:numId w:val="6"/>
        </w:numPr>
        <w:spacing w:line="480" w:lineRule="auto"/>
        <w:rPr>
          <w:rFonts w:ascii="Calibri" w:hAnsi="Calibri" w:cs="Calibri"/>
        </w:rPr>
      </w:pPr>
      <w:r w:rsidRPr="00CE55D4">
        <w:rPr>
          <w:rFonts w:ascii="Calibri" w:hAnsi="Calibri" w:cs="Calibri"/>
        </w:rPr>
        <w:t>Increasing Difficulty/Pace Per level</w:t>
      </w:r>
    </w:p>
    <w:p w14:paraId="66DD86BA" w14:textId="77777777" w:rsidR="00884805" w:rsidRPr="00CE55D4" w:rsidRDefault="00BA5633" w:rsidP="0052726D">
      <w:pPr>
        <w:numPr>
          <w:ilvl w:val="0"/>
          <w:numId w:val="6"/>
        </w:numPr>
        <w:spacing w:line="480" w:lineRule="auto"/>
        <w:rPr>
          <w:rFonts w:ascii="Calibri" w:hAnsi="Calibri" w:cs="Calibri"/>
        </w:rPr>
      </w:pPr>
      <w:r w:rsidRPr="00CE55D4">
        <w:rPr>
          <w:rFonts w:ascii="Calibri" w:hAnsi="Calibri" w:cs="Calibri"/>
        </w:rPr>
        <w:t>Frantic Multitasking</w:t>
      </w:r>
    </w:p>
    <w:p w14:paraId="529B0661" w14:textId="25B4C843" w:rsidR="00D6565A" w:rsidRPr="00CE55D4" w:rsidRDefault="00D6565A" w:rsidP="0052726D">
      <w:pPr>
        <w:numPr>
          <w:ilvl w:val="0"/>
          <w:numId w:val="6"/>
        </w:numPr>
        <w:spacing w:line="480" w:lineRule="auto"/>
        <w:rPr>
          <w:rFonts w:ascii="Calibri" w:hAnsi="Calibri" w:cs="Calibri"/>
        </w:rPr>
      </w:pPr>
      <w:r w:rsidRPr="00CE55D4">
        <w:rPr>
          <w:rFonts w:ascii="Calibri" w:hAnsi="Calibri" w:cs="Calibri"/>
        </w:rPr>
        <w:t>Risk/Reward mechanisms</w:t>
      </w:r>
    </w:p>
    <w:p w14:paraId="205094AD" w14:textId="77777777" w:rsidR="0008329A" w:rsidRPr="00CE55D4" w:rsidRDefault="0008329A" w:rsidP="0008329A">
      <w:pPr>
        <w:numPr>
          <w:ilvl w:val="0"/>
          <w:numId w:val="6"/>
        </w:numPr>
        <w:spacing w:line="480" w:lineRule="auto"/>
        <w:rPr>
          <w:rFonts w:ascii="Calibri" w:hAnsi="Calibri" w:cs="Calibri"/>
        </w:rPr>
      </w:pPr>
      <w:r w:rsidRPr="00CE55D4">
        <w:rPr>
          <w:rFonts w:ascii="Calibri" w:hAnsi="Calibri" w:cs="Calibri"/>
        </w:rPr>
        <w:t>Near Death/Victory experiences</w:t>
      </w:r>
    </w:p>
    <w:p w14:paraId="4E6477BB" w14:textId="77777777" w:rsidR="0008329A" w:rsidRPr="00CE55D4" w:rsidRDefault="0008329A" w:rsidP="0008329A">
      <w:pPr>
        <w:spacing w:line="480" w:lineRule="auto"/>
        <w:ind w:left="360"/>
        <w:rPr>
          <w:rFonts w:ascii="Calibri" w:hAnsi="Calibri" w:cs="Calibri"/>
        </w:rPr>
      </w:pPr>
    </w:p>
    <w:p w14:paraId="7F521453" w14:textId="77777777" w:rsidR="0052726D" w:rsidRPr="00CE55D4" w:rsidRDefault="0052726D" w:rsidP="0052726D">
      <w:pPr>
        <w:ind w:left="720"/>
        <w:rPr>
          <w:rFonts w:ascii="Calibri" w:hAnsi="Calibri" w:cs="Calibri"/>
        </w:rPr>
      </w:pPr>
    </w:p>
    <w:p w14:paraId="0AE2BABA" w14:textId="77777777" w:rsidR="00D6565A" w:rsidRPr="00CE55D4" w:rsidRDefault="00D6565A">
      <w:pPr>
        <w:rPr>
          <w:rFonts w:ascii="Calibri" w:hAnsi="Calibri" w:cs="Calibri"/>
        </w:rPr>
      </w:pPr>
    </w:p>
    <w:p w14:paraId="37222DBD" w14:textId="77777777" w:rsidR="003B130D" w:rsidRPr="00CE55D4" w:rsidRDefault="003B130D">
      <w:pPr>
        <w:rPr>
          <w:rFonts w:ascii="Calibri" w:hAnsi="Calibri" w:cs="Calibri"/>
        </w:rPr>
      </w:pPr>
    </w:p>
    <w:p w14:paraId="35418008" w14:textId="77777777" w:rsidR="003B130D" w:rsidRPr="00CE55D4" w:rsidRDefault="003B130D">
      <w:pPr>
        <w:rPr>
          <w:rFonts w:ascii="Calibri" w:hAnsi="Calibri" w:cs="Calibri"/>
        </w:rPr>
      </w:pPr>
    </w:p>
    <w:p w14:paraId="2CD97A9D" w14:textId="77777777" w:rsidR="003B130D" w:rsidRPr="00CE55D4" w:rsidRDefault="003B130D">
      <w:pPr>
        <w:pageBreakBefore/>
        <w:rPr>
          <w:rFonts w:ascii="Calibri" w:hAnsi="Calibri" w:cs="Calibri"/>
        </w:rPr>
      </w:pPr>
    </w:p>
    <w:p w14:paraId="287DF84D" w14:textId="4D175E57" w:rsidR="003B130D" w:rsidRPr="00CE55D4" w:rsidRDefault="003B130D" w:rsidP="00D3012D">
      <w:pPr>
        <w:pStyle w:val="Heading1"/>
        <w:jc w:val="left"/>
        <w:rPr>
          <w:rFonts w:ascii="Calibri" w:hAnsi="Calibri" w:cs="Calibri"/>
          <w:sz w:val="40"/>
        </w:rPr>
      </w:pPr>
      <w:bookmarkStart w:id="21" w:name="_Toc2448035"/>
      <w:r w:rsidRPr="00CE55D4">
        <w:rPr>
          <w:rFonts w:ascii="Calibri" w:hAnsi="Calibri" w:cs="Calibri"/>
          <w:sz w:val="40"/>
        </w:rPr>
        <w:t>The Game World</w:t>
      </w:r>
      <w:bookmarkEnd w:id="21"/>
    </w:p>
    <w:p w14:paraId="148B124A" w14:textId="77777777" w:rsidR="00D3012D" w:rsidRPr="00CE55D4" w:rsidRDefault="00D3012D" w:rsidP="00D3012D">
      <w:pPr>
        <w:rPr>
          <w:rFonts w:ascii="Calibri" w:hAnsi="Calibri" w:cs="Calibri"/>
        </w:rPr>
      </w:pPr>
    </w:p>
    <w:p w14:paraId="60E57855" w14:textId="1F751A53" w:rsidR="003B130D" w:rsidRPr="00CE55D4" w:rsidRDefault="003B130D" w:rsidP="00D3012D">
      <w:pPr>
        <w:pStyle w:val="Heading2"/>
        <w:spacing w:line="480" w:lineRule="auto"/>
        <w:jc w:val="left"/>
        <w:rPr>
          <w:rFonts w:ascii="Calibri" w:hAnsi="Calibri" w:cs="Calibri"/>
        </w:rPr>
      </w:pPr>
      <w:bookmarkStart w:id="22" w:name="_Toc2448036"/>
      <w:r w:rsidRPr="00CE55D4">
        <w:rPr>
          <w:rFonts w:ascii="Calibri" w:hAnsi="Calibri" w:cs="Calibri"/>
          <w:sz w:val="28"/>
        </w:rPr>
        <w:t>Overview</w:t>
      </w:r>
      <w:bookmarkEnd w:id="22"/>
    </w:p>
    <w:p w14:paraId="04DEF06E" w14:textId="71EE85E3" w:rsidR="003B130D" w:rsidRPr="00CE55D4" w:rsidRDefault="00AF428B" w:rsidP="00D3012D">
      <w:pPr>
        <w:spacing w:line="480" w:lineRule="auto"/>
        <w:rPr>
          <w:rFonts w:ascii="Calibri" w:hAnsi="Calibri" w:cs="Calibri"/>
        </w:rPr>
      </w:pPr>
      <w:r w:rsidRPr="00CE55D4">
        <w:rPr>
          <w:rFonts w:ascii="Calibri" w:hAnsi="Calibri" w:cs="Calibri"/>
        </w:rPr>
        <w:t xml:space="preserve">The game takes place at the beginning of </w:t>
      </w:r>
      <w:r w:rsidR="00EA7163" w:rsidRPr="00CE55D4">
        <w:rPr>
          <w:rFonts w:ascii="Calibri" w:hAnsi="Calibri" w:cs="Calibri"/>
        </w:rPr>
        <w:t>Ragnarök</w:t>
      </w:r>
      <w:r w:rsidRPr="00CE55D4">
        <w:rPr>
          <w:rFonts w:ascii="Calibri" w:hAnsi="Calibri" w:cs="Calibri"/>
        </w:rPr>
        <w:t xml:space="preserve"> (which translates from Old Norse as </w:t>
      </w:r>
      <w:r w:rsidRPr="00CE55D4">
        <w:rPr>
          <w:rFonts w:ascii="Calibri" w:hAnsi="Calibri" w:cs="Calibri"/>
          <w:i/>
        </w:rPr>
        <w:t>Fate/Twilight of the Gods)</w:t>
      </w:r>
      <w:r w:rsidRPr="00CE55D4">
        <w:rPr>
          <w:rFonts w:ascii="Calibri" w:hAnsi="Calibri" w:cs="Calibri"/>
        </w:rPr>
        <w:t>. As the game progresses to later stages the players journey through</w:t>
      </w:r>
      <w:r w:rsidR="00311865" w:rsidRPr="00CE55D4">
        <w:rPr>
          <w:rFonts w:ascii="Calibri" w:hAnsi="Calibri" w:cs="Calibri"/>
        </w:rPr>
        <w:t xml:space="preserve"> different parts of the Norse realms/cosmos. The Unity engine was our tool for managing the creation of this world, providing pre-built tools and functions for physics interactions, rendering and scene management. </w:t>
      </w:r>
    </w:p>
    <w:p w14:paraId="0890F0FE" w14:textId="77777777" w:rsidR="00D3012D" w:rsidRPr="00CE55D4" w:rsidRDefault="00D3012D" w:rsidP="00D3012D">
      <w:pPr>
        <w:spacing w:line="480" w:lineRule="auto"/>
        <w:rPr>
          <w:rFonts w:ascii="Calibri" w:hAnsi="Calibri" w:cs="Calibri"/>
        </w:rPr>
      </w:pPr>
    </w:p>
    <w:p w14:paraId="4E7A7FC5" w14:textId="2314ED6A" w:rsidR="003B130D" w:rsidRPr="00CE55D4" w:rsidRDefault="003B130D" w:rsidP="00D3012D">
      <w:pPr>
        <w:pStyle w:val="Heading2"/>
        <w:spacing w:line="480" w:lineRule="auto"/>
        <w:jc w:val="left"/>
        <w:rPr>
          <w:rFonts w:ascii="Calibri" w:hAnsi="Calibri" w:cs="Calibri"/>
          <w:sz w:val="28"/>
        </w:rPr>
      </w:pPr>
      <w:bookmarkStart w:id="23" w:name="_Toc2448037"/>
      <w:r w:rsidRPr="00CE55D4">
        <w:rPr>
          <w:rFonts w:ascii="Calibri" w:hAnsi="Calibri" w:cs="Calibri"/>
          <w:sz w:val="28"/>
        </w:rPr>
        <w:t>Rendering System</w:t>
      </w:r>
      <w:bookmarkEnd w:id="23"/>
    </w:p>
    <w:p w14:paraId="5C90F633" w14:textId="662A9047" w:rsidR="003B130D" w:rsidRPr="00CE55D4" w:rsidRDefault="00311865" w:rsidP="00D3012D">
      <w:pPr>
        <w:spacing w:line="480" w:lineRule="auto"/>
        <w:rPr>
          <w:rFonts w:ascii="Calibri" w:hAnsi="Calibri" w:cs="Calibri"/>
        </w:rPr>
      </w:pPr>
      <w:r w:rsidRPr="00CE55D4">
        <w:rPr>
          <w:rFonts w:ascii="Calibri" w:hAnsi="Calibri" w:cs="Calibri"/>
        </w:rPr>
        <w:t xml:space="preserve">The game will be rendered using the Unity 2D engine’s toolset for sprite rendering.  Unity’s editor and interface allows simple control over aspects such as layer management and sprite/tilemap shaping. </w:t>
      </w:r>
    </w:p>
    <w:p w14:paraId="5FFE84DD" w14:textId="77777777" w:rsidR="003B130D" w:rsidRPr="00CE55D4" w:rsidRDefault="003B130D" w:rsidP="00D3012D">
      <w:pPr>
        <w:spacing w:line="480" w:lineRule="auto"/>
        <w:rPr>
          <w:rFonts w:ascii="Calibri" w:hAnsi="Calibri" w:cs="Calibri"/>
        </w:rPr>
      </w:pPr>
    </w:p>
    <w:p w14:paraId="421F8A83" w14:textId="2FE1672E" w:rsidR="003B130D" w:rsidRPr="00CE55D4" w:rsidRDefault="003B130D" w:rsidP="00D3012D">
      <w:pPr>
        <w:pStyle w:val="Heading2"/>
        <w:spacing w:line="480" w:lineRule="auto"/>
        <w:jc w:val="left"/>
        <w:rPr>
          <w:rFonts w:ascii="Calibri" w:hAnsi="Calibri" w:cs="Calibri"/>
        </w:rPr>
      </w:pPr>
      <w:bookmarkStart w:id="24" w:name="_Toc2448038"/>
      <w:r w:rsidRPr="00CE55D4">
        <w:rPr>
          <w:rFonts w:ascii="Calibri" w:hAnsi="Calibri" w:cs="Calibri"/>
          <w:sz w:val="28"/>
        </w:rPr>
        <w:t>Camera</w:t>
      </w:r>
      <w:bookmarkEnd w:id="24"/>
    </w:p>
    <w:p w14:paraId="710DDF6D" w14:textId="36495CD4" w:rsidR="003B130D" w:rsidRPr="00CE55D4" w:rsidRDefault="00311865" w:rsidP="00D3012D">
      <w:pPr>
        <w:spacing w:line="480" w:lineRule="auto"/>
        <w:rPr>
          <w:rFonts w:ascii="Calibri" w:hAnsi="Calibri" w:cs="Calibri"/>
        </w:rPr>
      </w:pPr>
      <w:r w:rsidRPr="00CE55D4">
        <w:rPr>
          <w:rFonts w:ascii="Calibri" w:hAnsi="Calibri" w:cs="Calibri"/>
        </w:rPr>
        <w:t xml:space="preserve">As both players share the same screen space a single, main camera was used to display the game. If the </w:t>
      </w:r>
      <w:r w:rsidR="00D3012D" w:rsidRPr="00CE55D4">
        <w:rPr>
          <w:rFonts w:ascii="Calibri" w:hAnsi="Calibri" w:cs="Calibri"/>
        </w:rPr>
        <w:t xml:space="preserve">Thor character jumps above the camera’s vertical view, a green indicator arrow is placed at the top of the screen to indicate his point of return. </w:t>
      </w:r>
    </w:p>
    <w:p w14:paraId="3C413DAD" w14:textId="77777777" w:rsidR="003B130D" w:rsidRPr="00CE55D4" w:rsidRDefault="003B130D" w:rsidP="00D3012D">
      <w:pPr>
        <w:spacing w:line="480" w:lineRule="auto"/>
        <w:rPr>
          <w:rFonts w:ascii="Calibri" w:hAnsi="Calibri" w:cs="Calibri"/>
        </w:rPr>
      </w:pPr>
    </w:p>
    <w:p w14:paraId="3616C248" w14:textId="5E04A014" w:rsidR="003B130D" w:rsidRPr="00CE55D4" w:rsidRDefault="003B130D" w:rsidP="00D3012D">
      <w:pPr>
        <w:pStyle w:val="Heading2"/>
        <w:spacing w:line="480" w:lineRule="auto"/>
        <w:jc w:val="left"/>
        <w:rPr>
          <w:rFonts w:ascii="Calibri" w:hAnsi="Calibri" w:cs="Calibri"/>
        </w:rPr>
      </w:pPr>
      <w:bookmarkStart w:id="25" w:name="_Toc2448039"/>
      <w:r w:rsidRPr="00CE55D4">
        <w:rPr>
          <w:rFonts w:ascii="Calibri" w:hAnsi="Calibri" w:cs="Calibri"/>
          <w:sz w:val="28"/>
        </w:rPr>
        <w:t>Game Engine</w:t>
      </w:r>
      <w:bookmarkEnd w:id="25"/>
    </w:p>
    <w:p w14:paraId="316DF207" w14:textId="39F6C5F2" w:rsidR="003B130D" w:rsidRPr="00CE55D4" w:rsidRDefault="00D3012D" w:rsidP="00D3012D">
      <w:pPr>
        <w:spacing w:line="480" w:lineRule="auto"/>
        <w:rPr>
          <w:rFonts w:ascii="Calibri" w:hAnsi="Calibri" w:cs="Calibri"/>
        </w:rPr>
      </w:pPr>
      <w:r w:rsidRPr="00CE55D4">
        <w:rPr>
          <w:rFonts w:ascii="Calibri" w:hAnsi="Calibri" w:cs="Calibri"/>
        </w:rPr>
        <w:t xml:space="preserve">The Unity engine allowed us to import our sprites and tilemaps, render them within the game world and assign them our C# scripts and physical components through a simple and intuitive drag and drop interface.  It also handled the UI calls, performed update operations, </w:t>
      </w:r>
      <w:r w:rsidR="00EA7163" w:rsidRPr="00CE55D4">
        <w:rPr>
          <w:rFonts w:ascii="Calibri" w:hAnsi="Calibri" w:cs="Calibri"/>
        </w:rPr>
        <w:t>collision</w:t>
      </w:r>
      <w:r w:rsidRPr="00CE55D4">
        <w:rPr>
          <w:rFonts w:ascii="Calibri" w:hAnsi="Calibri" w:cs="Calibri"/>
        </w:rPr>
        <w:t xml:space="preserve"> detection of the meshes assigned to our sprites and handled our scene management. </w:t>
      </w:r>
    </w:p>
    <w:p w14:paraId="61EACF55" w14:textId="77777777" w:rsidR="003B130D" w:rsidRPr="00CE55D4" w:rsidRDefault="003B130D" w:rsidP="00D3012D">
      <w:pPr>
        <w:spacing w:line="480" w:lineRule="auto"/>
        <w:rPr>
          <w:rFonts w:ascii="Calibri" w:hAnsi="Calibri" w:cs="Calibri"/>
        </w:rPr>
      </w:pPr>
    </w:p>
    <w:p w14:paraId="2AC99FA1" w14:textId="77777777" w:rsidR="003B130D" w:rsidRPr="00CE55D4" w:rsidRDefault="003B130D">
      <w:pPr>
        <w:rPr>
          <w:rFonts w:ascii="Calibri" w:hAnsi="Calibri" w:cs="Calibri"/>
        </w:rPr>
      </w:pPr>
    </w:p>
    <w:p w14:paraId="13FDA730" w14:textId="77777777" w:rsidR="003B130D" w:rsidRPr="00CE55D4" w:rsidRDefault="003B130D">
      <w:pPr>
        <w:rPr>
          <w:rFonts w:ascii="Calibri" w:hAnsi="Calibri" w:cs="Calibri"/>
        </w:rPr>
      </w:pPr>
    </w:p>
    <w:p w14:paraId="7839FD22" w14:textId="77777777" w:rsidR="003B130D" w:rsidRPr="00CE55D4" w:rsidRDefault="003B130D">
      <w:pPr>
        <w:rPr>
          <w:rFonts w:ascii="Calibri" w:hAnsi="Calibri" w:cs="Calibri"/>
        </w:rPr>
      </w:pPr>
    </w:p>
    <w:p w14:paraId="63B0FA52" w14:textId="77777777" w:rsidR="003B130D" w:rsidRPr="00CE55D4" w:rsidRDefault="003B130D" w:rsidP="00AF428B">
      <w:pPr>
        <w:pStyle w:val="Heading1"/>
        <w:pageBreakBefore/>
        <w:numPr>
          <w:ilvl w:val="0"/>
          <w:numId w:val="0"/>
        </w:numPr>
        <w:jc w:val="left"/>
        <w:rPr>
          <w:rFonts w:ascii="Calibri" w:hAnsi="Calibri" w:cs="Calibri"/>
          <w:sz w:val="28"/>
        </w:rPr>
      </w:pPr>
    </w:p>
    <w:p w14:paraId="178012DA" w14:textId="3D3CE4C5" w:rsidR="003B130D" w:rsidRPr="00CE55D4" w:rsidRDefault="003B130D" w:rsidP="00AF428B">
      <w:pPr>
        <w:pStyle w:val="Heading1"/>
        <w:numPr>
          <w:ilvl w:val="0"/>
          <w:numId w:val="0"/>
        </w:numPr>
        <w:jc w:val="left"/>
        <w:rPr>
          <w:rFonts w:ascii="Calibri" w:hAnsi="Calibri" w:cs="Calibri"/>
          <w:sz w:val="40"/>
        </w:rPr>
      </w:pPr>
      <w:bookmarkStart w:id="26" w:name="_Toc2448040"/>
      <w:r w:rsidRPr="00CE55D4">
        <w:rPr>
          <w:rFonts w:ascii="Calibri" w:hAnsi="Calibri" w:cs="Calibri"/>
          <w:sz w:val="40"/>
        </w:rPr>
        <w:t>Game Characters</w:t>
      </w:r>
      <w:r w:rsidR="00C60989" w:rsidRPr="00CE55D4">
        <w:rPr>
          <w:rFonts w:ascii="Calibri" w:hAnsi="Calibri" w:cs="Calibri"/>
          <w:sz w:val="40"/>
        </w:rPr>
        <w:t xml:space="preserve"> and Player Roles</w:t>
      </w:r>
      <w:bookmarkEnd w:id="26"/>
    </w:p>
    <w:p w14:paraId="276000BA" w14:textId="77777777" w:rsidR="0008329A" w:rsidRPr="00CE55D4" w:rsidRDefault="0008329A" w:rsidP="0008329A">
      <w:pPr>
        <w:rPr>
          <w:rFonts w:ascii="Calibri" w:hAnsi="Calibri" w:cs="Calibri"/>
        </w:rPr>
      </w:pPr>
    </w:p>
    <w:p w14:paraId="290896A5" w14:textId="7EE449A8" w:rsidR="006F75B4" w:rsidRPr="00CE55D4" w:rsidRDefault="006F75B4" w:rsidP="006F75B4">
      <w:pPr>
        <w:pStyle w:val="Heading2"/>
        <w:jc w:val="left"/>
        <w:rPr>
          <w:rFonts w:ascii="Calibri" w:hAnsi="Calibri" w:cs="Calibri"/>
          <w:sz w:val="28"/>
        </w:rPr>
      </w:pPr>
      <w:bookmarkStart w:id="27" w:name="_Toc2448041"/>
      <w:r w:rsidRPr="00CE55D4">
        <w:rPr>
          <w:rFonts w:ascii="Calibri" w:hAnsi="Calibri" w:cs="Calibri"/>
          <w:sz w:val="28"/>
        </w:rPr>
        <w:t>Thor</w:t>
      </w:r>
      <w:bookmarkEnd w:id="27"/>
    </w:p>
    <w:p w14:paraId="37253CEA" w14:textId="6DF8CBD4" w:rsidR="00C60989" w:rsidRPr="00CE55D4" w:rsidRDefault="00C60989" w:rsidP="00C60989">
      <w:pPr>
        <w:spacing w:line="480" w:lineRule="auto"/>
        <w:rPr>
          <w:rFonts w:ascii="Calibri" w:hAnsi="Calibri" w:cs="Calibri"/>
        </w:rPr>
      </w:pPr>
      <w:r w:rsidRPr="00CE55D4">
        <w:rPr>
          <w:rFonts w:ascii="Calibri" w:hAnsi="Calibri" w:cs="Calibri"/>
        </w:rPr>
        <w:t xml:space="preserve">Player one controls our runner character, Thor – God of Thunder. The goal for this player is move from platform to platform, anticipating the destruction being unleashed by </w:t>
      </w:r>
      <w:r w:rsidRPr="00CE55D4">
        <w:rPr>
          <w:rFonts w:ascii="Calibri" w:hAnsi="Calibri" w:cs="Calibri"/>
        </w:rPr>
        <w:t>Jörmungandr</w:t>
      </w:r>
      <w:r w:rsidRPr="00CE55D4">
        <w:rPr>
          <w:rFonts w:ascii="Calibri" w:hAnsi="Calibri" w:cs="Calibri"/>
        </w:rPr>
        <w:t xml:space="preserve"> and dodging platforms accordingly. He is assigned three health points at the beginning of each round of the game, a point of which can be lost either by colliding with </w:t>
      </w:r>
      <w:r w:rsidRPr="00CE55D4">
        <w:rPr>
          <w:rFonts w:ascii="Calibri" w:hAnsi="Calibri" w:cs="Calibri"/>
        </w:rPr>
        <w:t>Jörmungandr</w:t>
      </w:r>
      <w:r w:rsidRPr="00CE55D4">
        <w:rPr>
          <w:rFonts w:ascii="Calibri" w:hAnsi="Calibri" w:cs="Calibri"/>
        </w:rPr>
        <w:t xml:space="preserve"> or by falling off the bottom of the screen.</w:t>
      </w:r>
    </w:p>
    <w:p w14:paraId="22E85664" w14:textId="77777777" w:rsidR="00C60989" w:rsidRPr="00CE55D4" w:rsidRDefault="00C60989" w:rsidP="00C60989">
      <w:pPr>
        <w:spacing w:line="480" w:lineRule="auto"/>
        <w:rPr>
          <w:rFonts w:ascii="Calibri" w:hAnsi="Calibri" w:cs="Calibri"/>
        </w:rPr>
      </w:pPr>
    </w:p>
    <w:p w14:paraId="16EAA353" w14:textId="10A28D8E" w:rsidR="00C60989" w:rsidRPr="00CE55D4" w:rsidRDefault="00C60989" w:rsidP="00C60989">
      <w:pPr>
        <w:spacing w:line="480" w:lineRule="auto"/>
        <w:rPr>
          <w:rFonts w:ascii="Calibri" w:hAnsi="Calibri" w:cs="Calibri"/>
        </w:rPr>
      </w:pPr>
      <w:r w:rsidRPr="00CE55D4">
        <w:rPr>
          <w:rFonts w:ascii="Calibri" w:hAnsi="Calibri" w:cs="Calibri"/>
        </w:rPr>
        <w:t xml:space="preserve">Thor is capable of double jumping between platforms by default but is capable of a single triple jump if he has obtained a specific powerup (details below. </w:t>
      </w:r>
      <w:r w:rsidRPr="00CE55D4">
        <w:rPr>
          <w:rFonts w:ascii="Calibri" w:hAnsi="Calibri" w:cs="Calibri"/>
        </w:rPr>
        <w:br/>
        <w:t xml:space="preserve">After a certain time period has expired, a portal to the next level of the game will appear at the right edge of the screen. Once the portal is reached, we transition to the next round of the game. If the portal at the end of the third level is reached, Thor has amassed enough power to slay </w:t>
      </w:r>
      <w:r w:rsidRPr="00CE55D4">
        <w:rPr>
          <w:rFonts w:ascii="Calibri" w:hAnsi="Calibri" w:cs="Calibri"/>
        </w:rPr>
        <w:t>Jörmungandr</w:t>
      </w:r>
      <w:r w:rsidRPr="00CE55D4">
        <w:rPr>
          <w:rFonts w:ascii="Calibri" w:hAnsi="Calibri" w:cs="Calibri"/>
        </w:rPr>
        <w:t xml:space="preserve"> and wins the match.</w:t>
      </w:r>
    </w:p>
    <w:p w14:paraId="08F12EDB" w14:textId="77777777" w:rsidR="00D3012D" w:rsidRPr="00CE55D4" w:rsidRDefault="00D3012D" w:rsidP="00D3012D">
      <w:pPr>
        <w:rPr>
          <w:rFonts w:ascii="Calibri" w:hAnsi="Calibri" w:cs="Calibri"/>
        </w:rPr>
      </w:pPr>
    </w:p>
    <w:p w14:paraId="4A11F111" w14:textId="15BFBA2D" w:rsidR="00C60989" w:rsidRPr="00CE55D4" w:rsidRDefault="007F769A" w:rsidP="00C60989">
      <w:pPr>
        <w:rPr>
          <w:rFonts w:ascii="Calibri" w:hAnsi="Calibri" w:cs="Calibri"/>
        </w:rPr>
      </w:pPr>
      <w:r w:rsidRPr="00CE55D4">
        <w:rPr>
          <w:rFonts w:ascii="Calibri" w:hAnsi="Calibri" w:cs="Calibri"/>
          <w:noProof/>
        </w:rPr>
        <w:drawing>
          <wp:inline distT="0" distB="0" distL="0" distR="0" wp14:anchorId="34744135" wp14:editId="54391E1C">
            <wp:extent cx="4158575" cy="3696511"/>
            <wp:effectExtent l="0" t="0" r="0" b="0"/>
            <wp:docPr id="4" name="Picture 2" descr="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0423" cy="3707042"/>
                    </a:xfrm>
                    <a:prstGeom prst="rect">
                      <a:avLst/>
                    </a:prstGeom>
                    <a:noFill/>
                    <a:ln>
                      <a:noFill/>
                    </a:ln>
                  </pic:spPr>
                </pic:pic>
              </a:graphicData>
            </a:graphic>
          </wp:inline>
        </w:drawing>
      </w:r>
    </w:p>
    <w:p w14:paraId="376C8491" w14:textId="4E2F052D" w:rsidR="006F75B4" w:rsidRPr="00CE55D4" w:rsidRDefault="006F75B4" w:rsidP="00CE55D4">
      <w:pPr>
        <w:pStyle w:val="Heading2"/>
        <w:numPr>
          <w:ilvl w:val="0"/>
          <w:numId w:val="0"/>
        </w:numPr>
        <w:jc w:val="left"/>
        <w:rPr>
          <w:rFonts w:ascii="Calibri" w:hAnsi="Calibri" w:cs="Calibri"/>
          <w:sz w:val="28"/>
        </w:rPr>
      </w:pPr>
      <w:bookmarkStart w:id="28" w:name="_Toc2448042"/>
      <w:r w:rsidRPr="00CE55D4">
        <w:rPr>
          <w:rFonts w:ascii="Calibri" w:hAnsi="Calibri" w:cs="Calibri"/>
          <w:sz w:val="28"/>
        </w:rPr>
        <w:lastRenderedPageBreak/>
        <w:t>Jörmungandr (Midgard Serpent)</w:t>
      </w:r>
      <w:bookmarkEnd w:id="28"/>
    </w:p>
    <w:p w14:paraId="7CE67339" w14:textId="2FDF56C8" w:rsidR="00FF4C28" w:rsidRPr="00CE55D4" w:rsidRDefault="00FF4C28" w:rsidP="00CE55D4">
      <w:pPr>
        <w:spacing w:line="480" w:lineRule="auto"/>
        <w:rPr>
          <w:rFonts w:ascii="Calibri" w:hAnsi="Calibri" w:cs="Calibri"/>
        </w:rPr>
      </w:pPr>
    </w:p>
    <w:p w14:paraId="5B86A134" w14:textId="0401B97B" w:rsidR="00C60989" w:rsidRPr="00CE55D4" w:rsidRDefault="00FF4C28" w:rsidP="00CE55D4">
      <w:pPr>
        <w:spacing w:line="480" w:lineRule="auto"/>
        <w:rPr>
          <w:rFonts w:ascii="Calibri" w:hAnsi="Calibri" w:cs="Calibri"/>
        </w:rPr>
      </w:pPr>
      <w:r w:rsidRPr="00CE55D4">
        <w:rPr>
          <w:rFonts w:ascii="Calibri" w:hAnsi="Calibri" w:cs="Calibri"/>
        </w:rPr>
        <w:t xml:space="preserve">Player 2 controls the role of the world destroying serpent whose aim is to carve through the game world and hunt down Thor. This player has a wide range of destructive weapons at their disposal (detailed below) but is required to eliminate Thor before the level’s time limit is reached. Efficient use of resources, denying Player 1 access to powerups and care precision with aim/timing are required to achieve this goal. </w:t>
      </w:r>
    </w:p>
    <w:p w14:paraId="22245FE4" w14:textId="77777777" w:rsidR="00D3012D" w:rsidRPr="00CE55D4" w:rsidRDefault="00D3012D" w:rsidP="00D3012D">
      <w:pPr>
        <w:rPr>
          <w:rFonts w:ascii="Calibri" w:hAnsi="Calibri" w:cs="Calibri"/>
        </w:rPr>
      </w:pPr>
    </w:p>
    <w:p w14:paraId="59269135" w14:textId="77777777" w:rsidR="0008329A" w:rsidRPr="00CE55D4" w:rsidRDefault="0008329A" w:rsidP="0008329A">
      <w:pPr>
        <w:pStyle w:val="Heading2"/>
        <w:jc w:val="left"/>
        <w:rPr>
          <w:rFonts w:ascii="Calibri" w:hAnsi="Calibri" w:cs="Calibri"/>
        </w:rPr>
      </w:pPr>
    </w:p>
    <w:p w14:paraId="379D7E17" w14:textId="77777777" w:rsidR="003B130D" w:rsidRPr="00CE55D4" w:rsidRDefault="007F769A">
      <w:pPr>
        <w:rPr>
          <w:rFonts w:ascii="Calibri" w:hAnsi="Calibri" w:cs="Calibri"/>
          <w:sz w:val="40"/>
        </w:rPr>
      </w:pPr>
      <w:r w:rsidRPr="00CE55D4">
        <w:rPr>
          <w:rFonts w:ascii="Calibri" w:hAnsi="Calibri" w:cs="Calibri"/>
          <w:noProof/>
          <w:sz w:val="40"/>
        </w:rPr>
        <w:drawing>
          <wp:inline distT="0" distB="0" distL="0" distR="0" wp14:anchorId="06FC1550" wp14:editId="0C51B098">
            <wp:extent cx="3978613" cy="5207778"/>
            <wp:effectExtent l="0" t="0" r="3175" b="0"/>
            <wp:docPr id="3" name="Picture 3" descr="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k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4633" cy="5215657"/>
                    </a:xfrm>
                    <a:prstGeom prst="rect">
                      <a:avLst/>
                    </a:prstGeom>
                    <a:noFill/>
                    <a:ln>
                      <a:noFill/>
                    </a:ln>
                  </pic:spPr>
                </pic:pic>
              </a:graphicData>
            </a:graphic>
          </wp:inline>
        </w:drawing>
      </w:r>
    </w:p>
    <w:p w14:paraId="2FFAF80C" w14:textId="77777777" w:rsidR="003B130D" w:rsidRPr="00CE55D4" w:rsidRDefault="003B130D">
      <w:pPr>
        <w:rPr>
          <w:rFonts w:ascii="Calibri" w:hAnsi="Calibri" w:cs="Calibri"/>
        </w:rPr>
      </w:pPr>
    </w:p>
    <w:p w14:paraId="4A0AA6F8" w14:textId="77777777" w:rsidR="003B130D" w:rsidRPr="00CE55D4" w:rsidRDefault="003B130D">
      <w:pPr>
        <w:pageBreakBefore/>
        <w:rPr>
          <w:rFonts w:ascii="Calibri" w:hAnsi="Calibri" w:cs="Calibri"/>
        </w:rPr>
      </w:pPr>
    </w:p>
    <w:p w14:paraId="15B4644B" w14:textId="77777777" w:rsidR="003B130D" w:rsidRPr="00CE55D4" w:rsidRDefault="003B130D">
      <w:pPr>
        <w:pStyle w:val="Heading1"/>
        <w:jc w:val="left"/>
        <w:rPr>
          <w:rFonts w:ascii="Calibri" w:hAnsi="Calibri" w:cs="Calibri"/>
        </w:rPr>
      </w:pPr>
      <w:bookmarkStart w:id="29" w:name="_Toc2448043"/>
      <w:r w:rsidRPr="00CE55D4">
        <w:rPr>
          <w:rFonts w:ascii="Calibri" w:hAnsi="Calibri" w:cs="Calibri"/>
          <w:sz w:val="40"/>
        </w:rPr>
        <w:t>User Interface</w:t>
      </w:r>
      <w:bookmarkEnd w:id="29"/>
    </w:p>
    <w:p w14:paraId="06BB4EF3" w14:textId="77777777" w:rsidR="003B130D" w:rsidRPr="00CE55D4" w:rsidRDefault="003B130D">
      <w:pPr>
        <w:rPr>
          <w:rFonts w:ascii="Calibri" w:hAnsi="Calibri" w:cs="Calibri"/>
        </w:rPr>
      </w:pPr>
    </w:p>
    <w:p w14:paraId="5AD07939" w14:textId="47E048F8" w:rsidR="006F75B4" w:rsidRPr="00CE55D4" w:rsidRDefault="006F75B4" w:rsidP="00D0259F">
      <w:pPr>
        <w:spacing w:line="480" w:lineRule="auto"/>
        <w:rPr>
          <w:rFonts w:ascii="Calibri" w:hAnsi="Calibri" w:cs="Calibri"/>
        </w:rPr>
      </w:pPr>
      <w:r w:rsidRPr="00CE55D4">
        <w:rPr>
          <w:rFonts w:ascii="Calibri" w:hAnsi="Calibri" w:cs="Calibri"/>
        </w:rPr>
        <w:t>The game uses a simple interface for beginning a new round of the game. From the main menu the settings option provides access to options such as volume control and screen resolution control.</w:t>
      </w:r>
    </w:p>
    <w:p w14:paraId="0AC75B59" w14:textId="77777777" w:rsidR="006F75B4" w:rsidRPr="00CE55D4" w:rsidRDefault="006F75B4">
      <w:pPr>
        <w:rPr>
          <w:rFonts w:ascii="Calibri" w:hAnsi="Calibri" w:cs="Calibri"/>
        </w:rPr>
      </w:pPr>
    </w:p>
    <w:p w14:paraId="1D081E6E" w14:textId="377AF07B" w:rsidR="003B130D" w:rsidRPr="00CE55D4" w:rsidRDefault="006F75B4" w:rsidP="00737B94">
      <w:pPr>
        <w:rPr>
          <w:rFonts w:ascii="Calibri" w:hAnsi="Calibri" w:cs="Calibri"/>
        </w:rPr>
      </w:pPr>
      <w:r w:rsidRPr="00CE55D4">
        <w:rPr>
          <w:rFonts w:ascii="Calibri" w:hAnsi="Calibri" w:cs="Calibri"/>
        </w:rPr>
        <w:br/>
      </w:r>
      <w:r w:rsidR="007F769A" w:rsidRPr="00CE55D4">
        <w:rPr>
          <w:rFonts w:ascii="Calibri" w:hAnsi="Calibri" w:cs="Calibri"/>
          <w:noProof/>
        </w:rPr>
        <w:drawing>
          <wp:inline distT="0" distB="0" distL="0" distR="0" wp14:anchorId="5F9B6D52" wp14:editId="68BDCCA9">
            <wp:extent cx="5486400" cy="3105150"/>
            <wp:effectExtent l="0" t="0" r="0" b="0"/>
            <wp:docPr id="9" name="Picture 9" descr="U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I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105150"/>
                    </a:xfrm>
                    <a:prstGeom prst="rect">
                      <a:avLst/>
                    </a:prstGeom>
                    <a:noFill/>
                    <a:ln>
                      <a:noFill/>
                    </a:ln>
                  </pic:spPr>
                </pic:pic>
              </a:graphicData>
            </a:graphic>
          </wp:inline>
        </w:drawing>
      </w:r>
    </w:p>
    <w:p w14:paraId="026872C2" w14:textId="7C07284E" w:rsidR="00D3012D" w:rsidRPr="00CE55D4" w:rsidRDefault="00D3012D" w:rsidP="00737B94">
      <w:pPr>
        <w:rPr>
          <w:rFonts w:ascii="Calibri" w:hAnsi="Calibri" w:cs="Calibri"/>
        </w:rPr>
      </w:pPr>
    </w:p>
    <w:p w14:paraId="39A24282" w14:textId="77777777" w:rsidR="00D3012D" w:rsidRPr="00CE55D4" w:rsidRDefault="00D3012D" w:rsidP="00737B94">
      <w:pPr>
        <w:rPr>
          <w:rFonts w:ascii="Calibri" w:hAnsi="Calibri" w:cs="Calibri"/>
        </w:rPr>
      </w:pPr>
    </w:p>
    <w:p w14:paraId="5B84252C" w14:textId="77777777" w:rsidR="003B130D" w:rsidRPr="00CE55D4" w:rsidRDefault="007F769A" w:rsidP="00737B94">
      <w:pPr>
        <w:rPr>
          <w:rFonts w:ascii="Calibri" w:hAnsi="Calibri" w:cs="Calibri"/>
          <w:sz w:val="28"/>
        </w:rPr>
      </w:pPr>
      <w:r w:rsidRPr="00CE55D4">
        <w:rPr>
          <w:rFonts w:ascii="Calibri" w:hAnsi="Calibri" w:cs="Calibri"/>
          <w:noProof/>
        </w:rPr>
        <w:drawing>
          <wp:inline distT="0" distB="0" distL="0" distR="0" wp14:anchorId="5461627C" wp14:editId="370C08E3">
            <wp:extent cx="5476875" cy="3067050"/>
            <wp:effectExtent l="0" t="0" r="0" b="0"/>
            <wp:docPr id="12" name="Picture 12" descr="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I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067050"/>
                    </a:xfrm>
                    <a:prstGeom prst="rect">
                      <a:avLst/>
                    </a:prstGeom>
                    <a:noFill/>
                    <a:ln>
                      <a:noFill/>
                    </a:ln>
                  </pic:spPr>
                </pic:pic>
              </a:graphicData>
            </a:graphic>
          </wp:inline>
        </w:drawing>
      </w:r>
    </w:p>
    <w:p w14:paraId="7792E033" w14:textId="77777777" w:rsidR="006F75B4" w:rsidRPr="00CE55D4" w:rsidRDefault="006F75B4" w:rsidP="006F75B4">
      <w:pPr>
        <w:rPr>
          <w:rFonts w:ascii="Calibri" w:hAnsi="Calibri" w:cs="Calibri"/>
        </w:rPr>
      </w:pPr>
    </w:p>
    <w:p w14:paraId="58AFEED9" w14:textId="18326C8C" w:rsidR="006F75B4" w:rsidRPr="00CE55D4" w:rsidRDefault="006F75B4" w:rsidP="006F75B4">
      <w:pPr>
        <w:pStyle w:val="Heading1"/>
        <w:jc w:val="left"/>
        <w:rPr>
          <w:rFonts w:ascii="Calibri" w:hAnsi="Calibri" w:cs="Calibri"/>
          <w:sz w:val="40"/>
        </w:rPr>
      </w:pPr>
      <w:bookmarkStart w:id="30" w:name="_Toc2448044"/>
      <w:r w:rsidRPr="00CE55D4">
        <w:rPr>
          <w:rFonts w:ascii="Calibri" w:hAnsi="Calibri" w:cs="Calibri"/>
          <w:sz w:val="40"/>
        </w:rPr>
        <w:lastRenderedPageBreak/>
        <w:t xml:space="preserve">Power-ups </w:t>
      </w:r>
      <w:r w:rsidR="00D3012D" w:rsidRPr="00CE55D4">
        <w:rPr>
          <w:rFonts w:ascii="Calibri" w:hAnsi="Calibri" w:cs="Calibri"/>
          <w:sz w:val="40"/>
        </w:rPr>
        <w:t>(Player 1)</w:t>
      </w:r>
      <w:bookmarkEnd w:id="30"/>
    </w:p>
    <w:p w14:paraId="706AF171" w14:textId="77777777" w:rsidR="006F75B4" w:rsidRPr="00CE55D4" w:rsidRDefault="006F75B4" w:rsidP="006F75B4">
      <w:pPr>
        <w:pStyle w:val="Heading2"/>
        <w:jc w:val="left"/>
        <w:rPr>
          <w:rFonts w:ascii="Calibri" w:hAnsi="Calibri" w:cs="Calibri"/>
        </w:rPr>
      </w:pPr>
    </w:p>
    <w:p w14:paraId="51BD6A7F" w14:textId="77777777" w:rsidR="006F75B4" w:rsidRPr="00CE55D4" w:rsidRDefault="006F75B4" w:rsidP="006F75B4">
      <w:pPr>
        <w:pStyle w:val="Heading2"/>
        <w:jc w:val="left"/>
        <w:rPr>
          <w:rFonts w:ascii="Calibri" w:hAnsi="Calibri" w:cs="Calibri"/>
        </w:rPr>
      </w:pPr>
      <w:bookmarkStart w:id="31" w:name="_Toc2448045"/>
      <w:r w:rsidRPr="00CE55D4">
        <w:rPr>
          <w:rFonts w:ascii="Calibri" w:hAnsi="Calibri" w:cs="Calibri"/>
          <w:sz w:val="28"/>
        </w:rPr>
        <w:t>Overview</w:t>
      </w:r>
      <w:bookmarkEnd w:id="31"/>
    </w:p>
    <w:p w14:paraId="6AAB5A15" w14:textId="77777777" w:rsidR="006F75B4" w:rsidRPr="00CE55D4" w:rsidRDefault="006F75B4" w:rsidP="006F75B4">
      <w:pPr>
        <w:rPr>
          <w:rFonts w:ascii="Calibri" w:hAnsi="Calibri" w:cs="Calibri"/>
          <w:sz w:val="28"/>
        </w:rPr>
      </w:pPr>
    </w:p>
    <w:p w14:paraId="3C6D0499" w14:textId="74A8F10E" w:rsidR="006F75B4" w:rsidRPr="00CE55D4" w:rsidRDefault="00212680" w:rsidP="003975B8">
      <w:pPr>
        <w:spacing w:line="480" w:lineRule="auto"/>
        <w:rPr>
          <w:rFonts w:ascii="Calibri" w:hAnsi="Calibri" w:cs="Calibri"/>
        </w:rPr>
      </w:pPr>
      <w:r w:rsidRPr="00CE55D4">
        <w:rPr>
          <w:rFonts w:ascii="Calibri" w:hAnsi="Calibri" w:cs="Calibri"/>
        </w:rPr>
        <w:t>Bonus items will appear for the Thor character to retrieve throughout the game, greatly increasing their likelihood of survival. This creates an incentive for Player 1 to risk entering potential danger areas created by Player 2 as they attempt to destroy the platforms holding the powerups.</w:t>
      </w:r>
    </w:p>
    <w:p w14:paraId="3D5624B8" w14:textId="77777777" w:rsidR="006F75B4" w:rsidRPr="00CE55D4" w:rsidRDefault="006F75B4" w:rsidP="003975B8">
      <w:pPr>
        <w:pStyle w:val="Heading2"/>
        <w:spacing w:line="480" w:lineRule="auto"/>
        <w:jc w:val="left"/>
        <w:rPr>
          <w:rFonts w:ascii="Calibri" w:hAnsi="Calibri" w:cs="Calibri"/>
        </w:rPr>
      </w:pPr>
      <w:bookmarkStart w:id="32" w:name="_Toc2448046"/>
      <w:r w:rsidRPr="00CE55D4">
        <w:rPr>
          <w:rFonts w:ascii="Calibri" w:hAnsi="Calibri" w:cs="Calibri"/>
          <w:sz w:val="28"/>
        </w:rPr>
        <w:t>Health Potions</w:t>
      </w:r>
      <w:bookmarkEnd w:id="32"/>
    </w:p>
    <w:p w14:paraId="14A49BCE" w14:textId="4B867D1D" w:rsidR="006F75B4" w:rsidRPr="00CE55D4" w:rsidRDefault="007F769A" w:rsidP="003975B8">
      <w:pPr>
        <w:spacing w:line="480" w:lineRule="auto"/>
        <w:rPr>
          <w:rFonts w:ascii="Calibri" w:hAnsi="Calibri" w:cs="Calibri"/>
          <w:sz w:val="28"/>
        </w:rPr>
      </w:pPr>
      <w:r w:rsidRPr="00CE55D4">
        <w:rPr>
          <w:rFonts w:ascii="Calibri" w:hAnsi="Calibri" w:cs="Calibri"/>
          <w:noProof/>
          <w:sz w:val="28"/>
        </w:rPr>
        <w:drawing>
          <wp:inline distT="0" distB="0" distL="0" distR="0" wp14:anchorId="63BDBE23" wp14:editId="01341E1C">
            <wp:extent cx="1181100" cy="1676400"/>
            <wp:effectExtent l="0" t="0" r="0" b="0"/>
            <wp:docPr id="21" name="Picture 21" descr="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eal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1676400"/>
                    </a:xfrm>
                    <a:prstGeom prst="rect">
                      <a:avLst/>
                    </a:prstGeom>
                    <a:noFill/>
                    <a:ln>
                      <a:noFill/>
                    </a:ln>
                  </pic:spPr>
                </pic:pic>
              </a:graphicData>
            </a:graphic>
          </wp:inline>
        </w:drawing>
      </w:r>
    </w:p>
    <w:p w14:paraId="50C45D10" w14:textId="1034900A" w:rsidR="00212680" w:rsidRPr="00CE55D4" w:rsidRDefault="00212680" w:rsidP="003975B8">
      <w:pPr>
        <w:spacing w:line="480" w:lineRule="auto"/>
        <w:rPr>
          <w:rFonts w:ascii="Calibri" w:hAnsi="Calibri" w:cs="Calibri"/>
        </w:rPr>
      </w:pPr>
      <w:r w:rsidRPr="00CE55D4">
        <w:rPr>
          <w:rFonts w:ascii="Calibri" w:hAnsi="Calibri" w:cs="Calibri"/>
        </w:rPr>
        <w:t>Health potions will restore one point of health to Thor, allowing him to survive one extra fall before the game ends.</w:t>
      </w:r>
    </w:p>
    <w:p w14:paraId="7B1326FD" w14:textId="35A1D2E5" w:rsidR="006F75B4" w:rsidRPr="00CE55D4" w:rsidRDefault="006F75B4" w:rsidP="003975B8">
      <w:pPr>
        <w:pStyle w:val="Heading2"/>
        <w:spacing w:line="480" w:lineRule="auto"/>
        <w:jc w:val="left"/>
        <w:rPr>
          <w:rFonts w:ascii="Calibri" w:hAnsi="Calibri" w:cs="Calibri"/>
          <w:sz w:val="28"/>
        </w:rPr>
      </w:pPr>
      <w:bookmarkStart w:id="33" w:name="_Toc2448047"/>
      <w:r w:rsidRPr="00CE55D4">
        <w:rPr>
          <w:rFonts w:ascii="Calibri" w:hAnsi="Calibri" w:cs="Calibri"/>
          <w:sz w:val="28"/>
        </w:rPr>
        <w:t>Triple Jump</w:t>
      </w:r>
      <w:bookmarkEnd w:id="33"/>
    </w:p>
    <w:p w14:paraId="28CBB591" w14:textId="77777777" w:rsidR="006F75B4" w:rsidRPr="00CE55D4" w:rsidRDefault="007F769A" w:rsidP="003975B8">
      <w:pPr>
        <w:spacing w:line="480" w:lineRule="auto"/>
        <w:rPr>
          <w:rFonts w:ascii="Calibri" w:hAnsi="Calibri" w:cs="Calibri"/>
        </w:rPr>
      </w:pPr>
      <w:r w:rsidRPr="00CE55D4">
        <w:rPr>
          <w:rFonts w:ascii="Calibri" w:hAnsi="Calibri" w:cs="Calibri"/>
          <w:noProof/>
        </w:rPr>
        <w:drawing>
          <wp:inline distT="0" distB="0" distL="0" distR="0" wp14:anchorId="4773C009" wp14:editId="3E9AE506">
            <wp:extent cx="1171575" cy="1714500"/>
            <wp:effectExtent l="0" t="0" r="0" b="0"/>
            <wp:docPr id="22" name="Picture 22" descr="jump p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ump po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1714500"/>
                    </a:xfrm>
                    <a:prstGeom prst="rect">
                      <a:avLst/>
                    </a:prstGeom>
                    <a:noFill/>
                    <a:ln>
                      <a:noFill/>
                    </a:ln>
                  </pic:spPr>
                </pic:pic>
              </a:graphicData>
            </a:graphic>
          </wp:inline>
        </w:drawing>
      </w:r>
    </w:p>
    <w:p w14:paraId="2A0146AE" w14:textId="77777777" w:rsidR="00212680" w:rsidRPr="00CE55D4" w:rsidRDefault="00212680" w:rsidP="003975B8">
      <w:pPr>
        <w:spacing w:line="480" w:lineRule="auto"/>
        <w:rPr>
          <w:rFonts w:ascii="Calibri" w:hAnsi="Calibri" w:cs="Calibri"/>
        </w:rPr>
      </w:pPr>
    </w:p>
    <w:p w14:paraId="0E01543C" w14:textId="77777777" w:rsidR="00212680" w:rsidRPr="00CE55D4" w:rsidRDefault="00212680" w:rsidP="003975B8">
      <w:pPr>
        <w:spacing w:line="480" w:lineRule="auto"/>
        <w:rPr>
          <w:rFonts w:ascii="Calibri" w:hAnsi="Calibri" w:cs="Calibri"/>
        </w:rPr>
      </w:pPr>
      <w:r w:rsidRPr="00CE55D4">
        <w:rPr>
          <w:rFonts w:ascii="Calibri" w:hAnsi="Calibri" w:cs="Calibri"/>
        </w:rPr>
        <w:t xml:space="preserve">The triple jump powerup when picked up will allow the player to perform a third additional jump once before they need to touch a platform. Using the triple jump will expend the power up. These powerups do not stack.  </w:t>
      </w:r>
    </w:p>
    <w:p w14:paraId="64093F29" w14:textId="77777777" w:rsidR="003B130D" w:rsidRPr="00CE55D4" w:rsidRDefault="003B130D">
      <w:pPr>
        <w:pageBreakBefore/>
        <w:rPr>
          <w:rFonts w:ascii="Calibri" w:hAnsi="Calibri" w:cs="Calibri"/>
          <w:sz w:val="28"/>
        </w:rPr>
      </w:pPr>
    </w:p>
    <w:p w14:paraId="73374FFF" w14:textId="64D4DEF8" w:rsidR="003B130D" w:rsidRDefault="003B130D" w:rsidP="003975B8">
      <w:pPr>
        <w:pStyle w:val="Heading1"/>
        <w:numPr>
          <w:ilvl w:val="0"/>
          <w:numId w:val="0"/>
        </w:numPr>
        <w:jc w:val="left"/>
        <w:rPr>
          <w:rFonts w:ascii="Calibri" w:hAnsi="Calibri" w:cs="Calibri"/>
          <w:sz w:val="40"/>
        </w:rPr>
      </w:pPr>
      <w:bookmarkStart w:id="34" w:name="_Toc2448048"/>
      <w:r w:rsidRPr="00CE55D4">
        <w:rPr>
          <w:rFonts w:ascii="Calibri" w:hAnsi="Calibri" w:cs="Calibri"/>
          <w:sz w:val="40"/>
        </w:rPr>
        <w:t>Weapons</w:t>
      </w:r>
      <w:r w:rsidR="00D3012D" w:rsidRPr="00CE55D4">
        <w:rPr>
          <w:rFonts w:ascii="Calibri" w:hAnsi="Calibri" w:cs="Calibri"/>
          <w:sz w:val="40"/>
        </w:rPr>
        <w:t xml:space="preserve"> (Player 2)</w:t>
      </w:r>
      <w:bookmarkEnd w:id="34"/>
      <w:r w:rsidR="00D3012D" w:rsidRPr="00CE55D4">
        <w:rPr>
          <w:rFonts w:ascii="Calibri" w:hAnsi="Calibri" w:cs="Calibri"/>
          <w:sz w:val="40"/>
        </w:rPr>
        <w:t xml:space="preserve"> </w:t>
      </w:r>
    </w:p>
    <w:p w14:paraId="557AABF4" w14:textId="77777777" w:rsidR="00D0259F" w:rsidRPr="00D0259F" w:rsidRDefault="00D0259F" w:rsidP="00D0259F"/>
    <w:p w14:paraId="67D31211" w14:textId="144E81FA" w:rsidR="003975B8" w:rsidRPr="00CE55D4" w:rsidRDefault="006F75B4" w:rsidP="00D0259F">
      <w:pPr>
        <w:pStyle w:val="Heading2"/>
        <w:spacing w:line="480" w:lineRule="auto"/>
        <w:jc w:val="left"/>
        <w:rPr>
          <w:rFonts w:ascii="Calibri" w:hAnsi="Calibri" w:cs="Calibri"/>
          <w:sz w:val="28"/>
        </w:rPr>
      </w:pPr>
      <w:bookmarkStart w:id="35" w:name="_Toc2448049"/>
      <w:r w:rsidRPr="00CE55D4">
        <w:rPr>
          <w:rFonts w:ascii="Calibri" w:hAnsi="Calibri" w:cs="Calibri"/>
          <w:sz w:val="28"/>
        </w:rPr>
        <w:t>Eye Blasts</w:t>
      </w:r>
      <w:bookmarkEnd w:id="35"/>
    </w:p>
    <w:p w14:paraId="033393F1" w14:textId="0ED50C79" w:rsidR="003975B8" w:rsidRPr="00CE55D4" w:rsidRDefault="003975B8" w:rsidP="003975B8">
      <w:pPr>
        <w:spacing w:line="480" w:lineRule="auto"/>
        <w:rPr>
          <w:rFonts w:ascii="Calibri" w:hAnsi="Calibri" w:cs="Calibri"/>
        </w:rPr>
      </w:pPr>
      <w:r w:rsidRPr="00CE55D4">
        <w:rPr>
          <w:rFonts w:ascii="Calibri" w:hAnsi="Calibri" w:cs="Calibri"/>
        </w:rPr>
        <w:t xml:space="preserve">These are Jörmungandr’s primary weapon, quick fire blasts which fly towards the center of the target reticle. They are weak and cannot directly harm player 1, but they can destroy platforms with repeated attacks. This provides a constant pressure on player 1 to move and avoid attacks. </w:t>
      </w:r>
    </w:p>
    <w:p w14:paraId="4BA9B22D" w14:textId="77777777" w:rsidR="003975B8" w:rsidRPr="00CE55D4" w:rsidRDefault="003975B8" w:rsidP="003975B8">
      <w:pPr>
        <w:rPr>
          <w:rFonts w:ascii="Calibri" w:hAnsi="Calibri" w:cs="Calibri"/>
        </w:rPr>
      </w:pPr>
    </w:p>
    <w:p w14:paraId="501656AF" w14:textId="48F1217A" w:rsidR="00FE0D05" w:rsidRPr="00CE55D4" w:rsidRDefault="007F769A" w:rsidP="00FE0D05">
      <w:pPr>
        <w:rPr>
          <w:rFonts w:ascii="Calibri" w:hAnsi="Calibri" w:cs="Calibri"/>
        </w:rPr>
      </w:pPr>
      <w:r w:rsidRPr="00CE55D4">
        <w:rPr>
          <w:rFonts w:ascii="Calibri" w:hAnsi="Calibri" w:cs="Calibri"/>
          <w:noProof/>
        </w:rPr>
        <w:drawing>
          <wp:inline distT="0" distB="0" distL="0" distR="0" wp14:anchorId="5750EE9F" wp14:editId="56DF22A0">
            <wp:extent cx="4772025" cy="3009900"/>
            <wp:effectExtent l="0" t="0" r="0" b="0"/>
            <wp:docPr id="31" name="Picture 31" descr="C:\Users\speed\Google Drive\University\DT228 - Computer Science Degree\Projects_and_Self_Teaching\Frumpops_Project_kaa\eyebla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peed\Google Drive\University\DT228 - Computer Science Degree\Projects_and_Self_Teaching\Frumpops_Project_kaa\eyeblas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025" cy="3009900"/>
                    </a:xfrm>
                    <a:prstGeom prst="rect">
                      <a:avLst/>
                    </a:prstGeom>
                    <a:noFill/>
                    <a:ln>
                      <a:noFill/>
                    </a:ln>
                  </pic:spPr>
                </pic:pic>
              </a:graphicData>
            </a:graphic>
          </wp:inline>
        </w:drawing>
      </w:r>
    </w:p>
    <w:p w14:paraId="659E1258" w14:textId="7C32AFAE" w:rsidR="00D3012D" w:rsidRPr="00CE55D4" w:rsidRDefault="00D3012D" w:rsidP="00FE0D05">
      <w:pPr>
        <w:rPr>
          <w:rFonts w:ascii="Calibri" w:hAnsi="Calibri" w:cs="Calibri"/>
        </w:rPr>
      </w:pPr>
    </w:p>
    <w:p w14:paraId="3F8A8DC3" w14:textId="77777777" w:rsidR="00D3012D" w:rsidRPr="00CE55D4" w:rsidRDefault="00D3012D" w:rsidP="00FE0D05">
      <w:pPr>
        <w:rPr>
          <w:rFonts w:ascii="Calibri" w:hAnsi="Calibri" w:cs="Calibri"/>
        </w:rPr>
      </w:pPr>
    </w:p>
    <w:p w14:paraId="04085B3C" w14:textId="77777777" w:rsidR="003B130D" w:rsidRPr="00CE55D4" w:rsidRDefault="003B130D">
      <w:pPr>
        <w:rPr>
          <w:rFonts w:ascii="Calibri" w:hAnsi="Calibri" w:cs="Calibri"/>
          <w:sz w:val="28"/>
        </w:rPr>
      </w:pPr>
    </w:p>
    <w:p w14:paraId="09E57D04" w14:textId="77777777" w:rsidR="003975B8" w:rsidRPr="00CE55D4" w:rsidRDefault="003975B8">
      <w:pPr>
        <w:suppressAutoHyphens w:val="0"/>
        <w:rPr>
          <w:rFonts w:ascii="Calibri" w:hAnsi="Calibri" w:cs="Calibri"/>
          <w:b/>
          <w:sz w:val="28"/>
        </w:rPr>
      </w:pPr>
      <w:r w:rsidRPr="00CE55D4">
        <w:rPr>
          <w:rFonts w:ascii="Calibri" w:hAnsi="Calibri" w:cs="Calibri"/>
          <w:sz w:val="28"/>
        </w:rPr>
        <w:br w:type="page"/>
      </w:r>
    </w:p>
    <w:p w14:paraId="4FA0B03D" w14:textId="43F9B0C2" w:rsidR="003B130D" w:rsidRPr="00CE55D4" w:rsidRDefault="006F75B4">
      <w:pPr>
        <w:pStyle w:val="Heading2"/>
        <w:jc w:val="left"/>
        <w:rPr>
          <w:rFonts w:ascii="Calibri" w:hAnsi="Calibri" w:cs="Calibri"/>
          <w:sz w:val="28"/>
        </w:rPr>
      </w:pPr>
      <w:bookmarkStart w:id="36" w:name="_Toc2448050"/>
      <w:r w:rsidRPr="00CE55D4">
        <w:rPr>
          <w:rFonts w:ascii="Calibri" w:hAnsi="Calibri" w:cs="Calibri"/>
          <w:sz w:val="28"/>
        </w:rPr>
        <w:lastRenderedPageBreak/>
        <w:t>Fireball</w:t>
      </w:r>
      <w:bookmarkEnd w:id="36"/>
    </w:p>
    <w:p w14:paraId="5CFEE60E" w14:textId="39CC9049" w:rsidR="003975B8" w:rsidRPr="00CE55D4" w:rsidRDefault="003975B8" w:rsidP="003975B8">
      <w:pPr>
        <w:rPr>
          <w:rFonts w:ascii="Calibri" w:hAnsi="Calibri" w:cs="Calibri"/>
        </w:rPr>
      </w:pPr>
    </w:p>
    <w:p w14:paraId="77C81B41" w14:textId="375CB503" w:rsidR="003975B8" w:rsidRPr="00CE55D4" w:rsidRDefault="003975B8" w:rsidP="003975B8">
      <w:pPr>
        <w:spacing w:line="480" w:lineRule="auto"/>
        <w:rPr>
          <w:rFonts w:ascii="Calibri" w:hAnsi="Calibri" w:cs="Calibri"/>
        </w:rPr>
      </w:pPr>
      <w:r w:rsidRPr="00CE55D4">
        <w:rPr>
          <w:rFonts w:ascii="Calibri" w:hAnsi="Calibri" w:cs="Calibri"/>
        </w:rPr>
        <w:t>The fireball travels horizontally across the game screen when triggered,</w:t>
      </w:r>
      <w:r w:rsidR="00FF4C28" w:rsidRPr="00CE55D4">
        <w:rPr>
          <w:rFonts w:ascii="Calibri" w:hAnsi="Calibri" w:cs="Calibri"/>
        </w:rPr>
        <w:t xml:space="preserve"> capable of</w:t>
      </w:r>
      <w:r w:rsidRPr="00CE55D4">
        <w:rPr>
          <w:rFonts w:ascii="Calibri" w:hAnsi="Calibri" w:cs="Calibri"/>
        </w:rPr>
        <w:t xml:space="preserve"> carving through multiple central platforms</w:t>
      </w:r>
      <w:r w:rsidR="00FF4C28" w:rsidRPr="00CE55D4">
        <w:rPr>
          <w:rFonts w:ascii="Calibri" w:hAnsi="Calibri" w:cs="Calibri"/>
        </w:rPr>
        <w:t>. However, as the serpent moves vertically while travelling forward, being efficiently destructive with this ability requires careful timing on the part of Player 2.</w:t>
      </w:r>
    </w:p>
    <w:p w14:paraId="03614A44" w14:textId="77777777" w:rsidR="003975B8" w:rsidRPr="00CE55D4" w:rsidRDefault="003975B8" w:rsidP="003975B8">
      <w:pPr>
        <w:rPr>
          <w:rFonts w:ascii="Calibri" w:hAnsi="Calibri" w:cs="Calibri"/>
        </w:rPr>
      </w:pPr>
    </w:p>
    <w:p w14:paraId="6295EAC7" w14:textId="77777777" w:rsidR="00FE0D05" w:rsidRPr="00CE55D4" w:rsidRDefault="007F769A" w:rsidP="00FE0D05">
      <w:pPr>
        <w:rPr>
          <w:rFonts w:ascii="Calibri" w:hAnsi="Calibri" w:cs="Calibri"/>
        </w:rPr>
      </w:pPr>
      <w:r w:rsidRPr="00CE55D4">
        <w:rPr>
          <w:rFonts w:ascii="Calibri" w:hAnsi="Calibri" w:cs="Calibri"/>
          <w:noProof/>
        </w:rPr>
        <w:drawing>
          <wp:inline distT="0" distB="0" distL="0" distR="0" wp14:anchorId="49403E4C" wp14:editId="64FBC165">
            <wp:extent cx="4683130" cy="3998068"/>
            <wp:effectExtent l="0" t="0" r="3175" b="2540"/>
            <wp:docPr id="32" name="Picture 32" descr="C:\Users\speed\Google Drive\University\DT228 - Computer Science Degree\Projects_and_Self_Teaching\Frumpops_Project_kaa\fire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peed\Google Drive\University\DT228 - Computer Science Degree\Projects_and_Self_Teaching\Frumpops_Project_kaa\fireba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2094" cy="4005720"/>
                    </a:xfrm>
                    <a:prstGeom prst="rect">
                      <a:avLst/>
                    </a:prstGeom>
                    <a:noFill/>
                    <a:ln>
                      <a:noFill/>
                    </a:ln>
                  </pic:spPr>
                </pic:pic>
              </a:graphicData>
            </a:graphic>
          </wp:inline>
        </w:drawing>
      </w:r>
    </w:p>
    <w:p w14:paraId="2C5CAD3C" w14:textId="77777777" w:rsidR="006F75B4" w:rsidRPr="00CE55D4" w:rsidRDefault="006F75B4" w:rsidP="006F75B4">
      <w:pPr>
        <w:rPr>
          <w:rFonts w:ascii="Calibri" w:hAnsi="Calibri" w:cs="Calibri"/>
        </w:rPr>
      </w:pPr>
    </w:p>
    <w:p w14:paraId="7A6EA192" w14:textId="29493AED" w:rsidR="006F75B4" w:rsidRPr="00CE55D4" w:rsidRDefault="00737B94" w:rsidP="006F75B4">
      <w:pPr>
        <w:pStyle w:val="Heading2"/>
        <w:jc w:val="left"/>
        <w:rPr>
          <w:rFonts w:ascii="Calibri" w:hAnsi="Calibri" w:cs="Calibri"/>
          <w:sz w:val="28"/>
        </w:rPr>
      </w:pPr>
      <w:r w:rsidRPr="00CE55D4">
        <w:rPr>
          <w:rFonts w:ascii="Calibri" w:hAnsi="Calibri" w:cs="Calibri"/>
          <w:sz w:val="28"/>
        </w:rPr>
        <w:br w:type="page"/>
      </w:r>
      <w:bookmarkStart w:id="37" w:name="_Toc2448051"/>
      <w:r w:rsidR="006F75B4" w:rsidRPr="00CE55D4">
        <w:rPr>
          <w:rFonts w:ascii="Calibri" w:hAnsi="Calibri" w:cs="Calibri"/>
          <w:sz w:val="28"/>
        </w:rPr>
        <w:lastRenderedPageBreak/>
        <w:t>Tail Attack</w:t>
      </w:r>
      <w:bookmarkEnd w:id="37"/>
    </w:p>
    <w:p w14:paraId="79665363" w14:textId="6599ED21" w:rsidR="003975B8" w:rsidRPr="00CE55D4" w:rsidRDefault="003975B8" w:rsidP="003975B8">
      <w:pPr>
        <w:rPr>
          <w:rFonts w:ascii="Calibri" w:hAnsi="Calibri" w:cs="Calibri"/>
        </w:rPr>
      </w:pPr>
    </w:p>
    <w:p w14:paraId="3E17C0AA" w14:textId="494BBF0E" w:rsidR="003975B8" w:rsidRPr="00CE55D4" w:rsidRDefault="003975B8" w:rsidP="00CE55D4">
      <w:pPr>
        <w:spacing w:line="480" w:lineRule="auto"/>
        <w:rPr>
          <w:rFonts w:ascii="Calibri" w:hAnsi="Calibri" w:cs="Calibri"/>
        </w:rPr>
      </w:pPr>
      <w:r w:rsidRPr="00CE55D4">
        <w:rPr>
          <w:rFonts w:ascii="Calibri" w:hAnsi="Calibri" w:cs="Calibri"/>
        </w:rPr>
        <w:t>The tail attack is Jörmungandr’s most powerful weapon, striking down from above to slice out a vertical section of platforms. It can severely disrupt Thor’s movements and knock him directly to his death. To counter this, it is a slow, well projected attack, with a wiggling animation</w:t>
      </w:r>
      <w:r w:rsidR="00471F4F">
        <w:rPr>
          <w:rFonts w:ascii="Calibri" w:hAnsi="Calibri" w:cs="Calibri"/>
        </w:rPr>
        <w:t xml:space="preserve"> and sound effect cue</w:t>
      </w:r>
      <w:r w:rsidRPr="00CE55D4">
        <w:rPr>
          <w:rFonts w:ascii="Calibri" w:hAnsi="Calibri" w:cs="Calibri"/>
        </w:rPr>
        <w:t xml:space="preserve"> preceding the strik</w:t>
      </w:r>
      <w:r w:rsidR="00920582" w:rsidRPr="00CE55D4">
        <w:rPr>
          <w:rFonts w:ascii="Calibri" w:hAnsi="Calibri" w:cs="Calibri"/>
        </w:rPr>
        <w:t xml:space="preserve">e at the top of the screen to warn an observant Thor.  </w:t>
      </w:r>
      <w:r w:rsidR="00FF4C28" w:rsidRPr="00CE55D4">
        <w:rPr>
          <w:rFonts w:ascii="Calibri" w:hAnsi="Calibri" w:cs="Calibri"/>
        </w:rPr>
        <w:t xml:space="preserve">It also operates with a significant cooldown to prevent its overuse by Player 2. </w:t>
      </w:r>
    </w:p>
    <w:p w14:paraId="013968E3" w14:textId="77777777" w:rsidR="00FE0D05" w:rsidRPr="00CE55D4" w:rsidRDefault="00FE0D05" w:rsidP="00FE0D05">
      <w:pPr>
        <w:rPr>
          <w:rFonts w:ascii="Calibri" w:hAnsi="Calibri" w:cs="Calibri"/>
        </w:rPr>
      </w:pPr>
    </w:p>
    <w:p w14:paraId="12796FE9" w14:textId="77777777" w:rsidR="00FE0D05" w:rsidRPr="00CE55D4" w:rsidRDefault="007F769A" w:rsidP="00CE55D4">
      <w:pPr>
        <w:jc w:val="center"/>
        <w:rPr>
          <w:rFonts w:ascii="Calibri" w:hAnsi="Calibri" w:cs="Calibri"/>
        </w:rPr>
      </w:pPr>
      <w:r w:rsidRPr="00CE55D4">
        <w:rPr>
          <w:rFonts w:ascii="Calibri" w:hAnsi="Calibri" w:cs="Calibri"/>
          <w:noProof/>
        </w:rPr>
        <w:drawing>
          <wp:inline distT="0" distB="0" distL="0" distR="0" wp14:anchorId="41672AF9" wp14:editId="2DE865A1">
            <wp:extent cx="2905125" cy="5257800"/>
            <wp:effectExtent l="0" t="0" r="0" b="0"/>
            <wp:docPr id="33" name="Picture 33" descr="C:\Users\speed\Google Drive\University\DT228 - Computer Science Degree\Projects_and_Self_Teaching\Frumpops_Project_kaa\tail 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peed\Google Drive\University\DT228 - Computer Science Degree\Projects_and_Self_Teaching\Frumpops_Project_kaa\tail attac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5257800"/>
                    </a:xfrm>
                    <a:prstGeom prst="rect">
                      <a:avLst/>
                    </a:prstGeom>
                    <a:noFill/>
                    <a:ln>
                      <a:noFill/>
                    </a:ln>
                  </pic:spPr>
                </pic:pic>
              </a:graphicData>
            </a:graphic>
          </wp:inline>
        </w:drawing>
      </w:r>
    </w:p>
    <w:p w14:paraId="57C6EDE6" w14:textId="77777777" w:rsidR="006F75B4" w:rsidRPr="00CE55D4" w:rsidRDefault="006F75B4" w:rsidP="006F75B4">
      <w:pPr>
        <w:rPr>
          <w:rFonts w:ascii="Calibri" w:hAnsi="Calibri" w:cs="Calibri"/>
        </w:rPr>
      </w:pPr>
    </w:p>
    <w:p w14:paraId="05A17500" w14:textId="77777777" w:rsidR="006F75B4" w:rsidRPr="00CE55D4" w:rsidRDefault="006F75B4" w:rsidP="006F75B4">
      <w:pPr>
        <w:rPr>
          <w:rFonts w:ascii="Calibri" w:hAnsi="Calibri" w:cs="Calibri"/>
        </w:rPr>
      </w:pPr>
    </w:p>
    <w:p w14:paraId="1E12341A" w14:textId="77777777" w:rsidR="006F75B4" w:rsidRPr="00CE55D4" w:rsidRDefault="006F75B4" w:rsidP="006F75B4">
      <w:pPr>
        <w:rPr>
          <w:rFonts w:ascii="Calibri" w:hAnsi="Calibri" w:cs="Calibri"/>
        </w:rPr>
      </w:pPr>
    </w:p>
    <w:p w14:paraId="3B659EA4" w14:textId="77777777" w:rsidR="006F75B4" w:rsidRPr="00CE55D4" w:rsidRDefault="006F75B4" w:rsidP="006F75B4">
      <w:pPr>
        <w:rPr>
          <w:rFonts w:ascii="Calibri" w:hAnsi="Calibri" w:cs="Calibri"/>
        </w:rPr>
      </w:pPr>
    </w:p>
    <w:p w14:paraId="64BFF3A6" w14:textId="77777777" w:rsidR="0033469A" w:rsidRPr="00CE55D4" w:rsidRDefault="0033469A" w:rsidP="0033469A">
      <w:pPr>
        <w:pStyle w:val="Heading1"/>
        <w:numPr>
          <w:ilvl w:val="0"/>
          <w:numId w:val="0"/>
        </w:numPr>
        <w:jc w:val="left"/>
        <w:rPr>
          <w:rFonts w:ascii="Calibri" w:hAnsi="Calibri" w:cs="Calibri"/>
          <w:sz w:val="40"/>
        </w:rPr>
      </w:pPr>
    </w:p>
    <w:p w14:paraId="134D6E1F" w14:textId="4B252C17" w:rsidR="00BB6917" w:rsidRPr="00553AEC" w:rsidRDefault="003B130D" w:rsidP="006B012C">
      <w:pPr>
        <w:spacing w:line="480" w:lineRule="auto"/>
        <w:rPr>
          <w:b/>
        </w:rPr>
      </w:pPr>
      <w:r w:rsidRPr="00553AEC">
        <w:rPr>
          <w:rFonts w:ascii="Calibri" w:hAnsi="Calibri" w:cs="Calibri"/>
          <w:b/>
          <w:sz w:val="40"/>
        </w:rPr>
        <w:t>Musical Score</w:t>
      </w:r>
      <w:r w:rsidR="00553AEC" w:rsidRPr="00553AEC">
        <w:rPr>
          <w:rFonts w:ascii="Calibri" w:hAnsi="Calibri" w:cs="Calibri"/>
          <w:b/>
          <w:sz w:val="40"/>
        </w:rPr>
        <w:t>/</w:t>
      </w:r>
      <w:r w:rsidR="00553AEC" w:rsidRPr="00553AEC">
        <w:rPr>
          <w:b/>
        </w:rPr>
        <w:t xml:space="preserve"> </w:t>
      </w:r>
      <w:r w:rsidR="00553AEC" w:rsidRPr="00553AEC">
        <w:rPr>
          <w:rFonts w:ascii="Calibri" w:hAnsi="Calibri" w:cs="Calibri"/>
          <w:b/>
          <w:sz w:val="40"/>
        </w:rPr>
        <w:t>Sound Effects</w:t>
      </w:r>
    </w:p>
    <w:p w14:paraId="13B3B72C" w14:textId="28CCBC49" w:rsidR="00553AEC" w:rsidRPr="00553AEC" w:rsidRDefault="00BC0CAC" w:rsidP="00553AEC">
      <w:pPr>
        <w:spacing w:line="480" w:lineRule="auto"/>
        <w:rPr>
          <w:rFonts w:asciiTheme="majorHAnsi" w:hAnsiTheme="majorHAnsi"/>
        </w:rPr>
      </w:pPr>
      <w:r w:rsidRPr="00553AEC">
        <w:rPr>
          <w:rFonts w:asciiTheme="majorHAnsi" w:hAnsiTheme="majorHAnsi" w:cs="Calibri"/>
        </w:rPr>
        <w:t>The themes for Ragnarök were compose</w:t>
      </w:r>
      <w:r w:rsidR="006B012C" w:rsidRPr="00553AEC">
        <w:rPr>
          <w:rFonts w:asciiTheme="majorHAnsi" w:hAnsiTheme="majorHAnsi" w:cs="Calibri"/>
        </w:rPr>
        <w:t xml:space="preserve">d to blend traditional folk with synth music to create a retro-style platforming soundtrack which would match the setting of the game. Composition was completed using FL studio to give access to a wider range of instrumentations and timbres for the music. </w:t>
      </w:r>
      <w:r w:rsidR="00553AEC" w:rsidRPr="00553AEC">
        <w:rPr>
          <w:rFonts w:asciiTheme="majorHAnsi" w:hAnsiTheme="majorHAnsi"/>
        </w:rPr>
        <w:t xml:space="preserve">The sound effects for Ragnarök were </w:t>
      </w:r>
      <w:r w:rsidR="00553AEC">
        <w:rPr>
          <w:rFonts w:asciiTheme="majorHAnsi" w:hAnsiTheme="majorHAnsi"/>
        </w:rPr>
        <w:t>also created using this software</w:t>
      </w:r>
      <w:r w:rsidR="00553AEC" w:rsidRPr="00553AEC">
        <w:rPr>
          <w:rFonts w:asciiTheme="majorHAnsi" w:hAnsiTheme="majorHAnsi"/>
        </w:rPr>
        <w:t xml:space="preserve"> and provide distinct sound cues for the various attacks/actions possible by both Player 1 and 2.</w:t>
      </w:r>
    </w:p>
    <w:p w14:paraId="752AB6EE" w14:textId="7BF2239E" w:rsidR="00BB6917" w:rsidRPr="00BB6917" w:rsidRDefault="00BB6917" w:rsidP="006B012C">
      <w:pPr>
        <w:spacing w:line="480" w:lineRule="auto"/>
        <w:rPr>
          <w:rFonts w:ascii="Calibri" w:hAnsi="Calibri" w:cs="Calibri"/>
        </w:rPr>
      </w:pPr>
    </w:p>
    <w:p w14:paraId="47DB350C" w14:textId="3F8EF7AF" w:rsidR="00D37215" w:rsidRDefault="00D37215" w:rsidP="00D37215"/>
    <w:p w14:paraId="55278F70" w14:textId="77777777" w:rsidR="00BB6917" w:rsidRDefault="00BB6917" w:rsidP="006B012C">
      <w:pPr>
        <w:spacing w:line="480" w:lineRule="auto"/>
      </w:pPr>
    </w:p>
    <w:p w14:paraId="293EA09A" w14:textId="5C2F714F" w:rsidR="003B130D" w:rsidRPr="006B012C" w:rsidRDefault="006B012C" w:rsidP="006B012C">
      <w:pPr>
        <w:spacing w:line="480" w:lineRule="auto"/>
      </w:pPr>
      <w:r>
        <w:br/>
      </w:r>
      <w:r>
        <w:br/>
      </w:r>
    </w:p>
    <w:sectPr w:rsidR="003B130D" w:rsidRPr="006B012C">
      <w:headerReference w:type="default" r:id="rId18"/>
      <w:footerReference w:type="default" r:id="rId19"/>
      <w:footerReference w:type="first" r:id="rId2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81933" w14:textId="77777777" w:rsidR="00B46D19" w:rsidRDefault="00B46D19">
      <w:r>
        <w:separator/>
      </w:r>
    </w:p>
  </w:endnote>
  <w:endnote w:type="continuationSeparator" w:id="0">
    <w:p w14:paraId="4221041A" w14:textId="77777777" w:rsidR="00B46D19" w:rsidRDefault="00B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charset w:val="01"/>
    <w:family w:val="auto"/>
    <w:pitch w:val="variable"/>
  </w:font>
  <w:font w:name="Lohit Devanagari">
    <w:altName w:val="Calibri"/>
    <w:charset w:val="01"/>
    <w:family w:val="auto"/>
    <w:pitch w:val="variable"/>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5981569"/>
      <w:docPartObj>
        <w:docPartGallery w:val="Page Numbers (Bottom of Page)"/>
        <w:docPartUnique/>
      </w:docPartObj>
    </w:sdtPr>
    <w:sdtEndPr>
      <w:rPr>
        <w:noProof/>
      </w:rPr>
    </w:sdtEndPr>
    <w:sdtContent>
      <w:p w14:paraId="6F2E1278" w14:textId="4BD9CCC8" w:rsidR="00BB6917" w:rsidRDefault="00BB69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EE88A7" w14:textId="1E3EED9B" w:rsidR="006F75B4" w:rsidRDefault="006F75B4">
    <w:pPr>
      <w:pStyle w:val="Footer"/>
      <w:ind w:right="360"/>
      <w:rPr>
        <w:color w:val="8080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AAFEE" w14:textId="77777777" w:rsidR="006F75B4" w:rsidRDefault="007F769A">
    <w:pPr>
      <w:pStyle w:val="Footer"/>
      <w:jc w:val="center"/>
    </w:pPr>
    <w:r>
      <w:rPr>
        <w:noProof/>
      </w:rPr>
      <w:drawing>
        <wp:inline distT="0" distB="0" distL="0" distR="0" wp14:anchorId="7058468C" wp14:editId="05976159">
          <wp:extent cx="838200" cy="295275"/>
          <wp:effectExtent l="0" t="0" r="0" b="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l="-75" t="-214" r="-75" b="-214"/>
                  <a:stretch>
                    <a:fillRect/>
                  </a:stretch>
                </pic:blipFill>
                <pic:spPr bwMode="auto">
                  <a:xfrm>
                    <a:off x="0" y="0"/>
                    <a:ext cx="838200" cy="295275"/>
                  </a:xfrm>
                  <a:prstGeom prst="rect">
                    <a:avLst/>
                  </a:prstGeom>
                  <a:solidFill>
                    <a:srgbClr val="FFFFFF"/>
                  </a:solidFill>
                  <a:ln>
                    <a:noFill/>
                  </a:ln>
                </pic:spPr>
              </pic:pic>
            </a:graphicData>
          </a:graphic>
        </wp:inline>
      </w:drawing>
    </w:r>
    <w:r w:rsidR="006F75B4">
      <w:br/>
      <w:t xml:space="preserve">This work is licensed under a </w:t>
    </w:r>
    <w:hyperlink r:id="rId3" w:history="1">
      <w:r w:rsidR="006F75B4">
        <w:rPr>
          <w:rStyle w:val="Hyperlink"/>
        </w:rPr>
        <w:t>Creative Commons Attribution 2.5 License</w:t>
      </w:r>
    </w:hyperlink>
    <w:r w:rsidR="006F75B4">
      <w:t>.</w:t>
    </w:r>
    <w:r w:rsidR="006F75B4">
      <w:br/>
      <w:t>You may redistribute and modify it freely, including for commercial use, so long as you provide attribution to Chris Taylor as the author of the original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94A01" w14:textId="77777777" w:rsidR="00B46D19" w:rsidRDefault="00B46D19">
      <w:r>
        <w:separator/>
      </w:r>
    </w:p>
  </w:footnote>
  <w:footnote w:type="continuationSeparator" w:id="0">
    <w:p w14:paraId="14E6D389" w14:textId="77777777" w:rsidR="00B46D19" w:rsidRDefault="00B46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B23E6" w14:textId="77777777" w:rsidR="006F75B4" w:rsidRDefault="006F75B4">
    <w:pPr>
      <w:pStyle w:val="Header"/>
      <w:jc w:val="center"/>
    </w:pPr>
    <w:r>
      <w:rPr>
        <w:color w:val="808080"/>
      </w:rPr>
      <w:t xml:space="preserve">Copyright (C) 2019 Team Ragnarök – All rights reserved </w:t>
    </w:r>
  </w:p>
  <w:p w14:paraId="0D8CF4D7" w14:textId="77777777" w:rsidR="006F75B4" w:rsidRDefault="006F75B4">
    <w:pPr>
      <w:pStyle w:val="Header"/>
      <w:rPr>
        <w:color w:val="808080"/>
      </w:rPr>
    </w:pPr>
  </w:p>
  <w:p w14:paraId="73999E1D" w14:textId="77777777" w:rsidR="006F75B4" w:rsidRDefault="006F75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1080"/>
        </w:tabs>
        <w:ind w:left="1080" w:hanging="360"/>
      </w:pPr>
      <w:rPr>
        <w:rFonts w:hint="default"/>
      </w:rPr>
    </w:lvl>
  </w:abstractNum>
  <w:abstractNum w:abstractNumId="2" w15:restartNumberingAfterBreak="0">
    <w:nsid w:val="00000003"/>
    <w:multiLevelType w:val="singleLevel"/>
    <w:tmpl w:val="00000003"/>
    <w:name w:val="WW8Num4"/>
    <w:lvl w:ilvl="0">
      <w:start w:val="1"/>
      <w:numFmt w:val="decimal"/>
      <w:lvlText w:val="%1."/>
      <w:lvlJc w:val="left"/>
      <w:pPr>
        <w:tabs>
          <w:tab w:val="num" w:pos="1080"/>
        </w:tabs>
        <w:ind w:left="1080" w:hanging="360"/>
      </w:pPr>
      <w:rPr>
        <w:rFonts w:hint="default"/>
      </w:rPr>
    </w:lvl>
  </w:abstractNum>
  <w:abstractNum w:abstractNumId="3" w15:restartNumberingAfterBreak="0">
    <w:nsid w:val="00000004"/>
    <w:multiLevelType w:val="multilevel"/>
    <w:tmpl w:val="0000000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15:restartNumberingAfterBreak="0">
    <w:nsid w:val="165F7506"/>
    <w:multiLevelType w:val="hybridMultilevel"/>
    <w:tmpl w:val="7B2CC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1B7E0F"/>
    <w:multiLevelType w:val="hybridMultilevel"/>
    <w:tmpl w:val="D424E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0255CB"/>
    <w:multiLevelType w:val="hybridMultilevel"/>
    <w:tmpl w:val="4732B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CE"/>
    <w:rsid w:val="00025ECF"/>
    <w:rsid w:val="0008329A"/>
    <w:rsid w:val="00131918"/>
    <w:rsid w:val="001E68EC"/>
    <w:rsid w:val="00212680"/>
    <w:rsid w:val="00216439"/>
    <w:rsid w:val="00251290"/>
    <w:rsid w:val="0028032E"/>
    <w:rsid w:val="002B2598"/>
    <w:rsid w:val="00311865"/>
    <w:rsid w:val="00316843"/>
    <w:rsid w:val="0033469A"/>
    <w:rsid w:val="003975B8"/>
    <w:rsid w:val="003B130D"/>
    <w:rsid w:val="004372E4"/>
    <w:rsid w:val="00471F4F"/>
    <w:rsid w:val="0052726D"/>
    <w:rsid w:val="00553AEC"/>
    <w:rsid w:val="00602E8A"/>
    <w:rsid w:val="0062280B"/>
    <w:rsid w:val="00625DE6"/>
    <w:rsid w:val="00696307"/>
    <w:rsid w:val="006B012C"/>
    <w:rsid w:val="006F75B4"/>
    <w:rsid w:val="00715D5C"/>
    <w:rsid w:val="00737B94"/>
    <w:rsid w:val="007F769A"/>
    <w:rsid w:val="00884805"/>
    <w:rsid w:val="00896889"/>
    <w:rsid w:val="00920582"/>
    <w:rsid w:val="00924FDA"/>
    <w:rsid w:val="00954AED"/>
    <w:rsid w:val="00980D6A"/>
    <w:rsid w:val="00AF428B"/>
    <w:rsid w:val="00B06B2C"/>
    <w:rsid w:val="00B27EDE"/>
    <w:rsid w:val="00B46D19"/>
    <w:rsid w:val="00B866FF"/>
    <w:rsid w:val="00B90CA8"/>
    <w:rsid w:val="00BA5633"/>
    <w:rsid w:val="00BB2851"/>
    <w:rsid w:val="00BB6917"/>
    <w:rsid w:val="00BC0CAC"/>
    <w:rsid w:val="00C414CE"/>
    <w:rsid w:val="00C60989"/>
    <w:rsid w:val="00CD2203"/>
    <w:rsid w:val="00CE55D4"/>
    <w:rsid w:val="00D0259F"/>
    <w:rsid w:val="00D3012D"/>
    <w:rsid w:val="00D37215"/>
    <w:rsid w:val="00D6565A"/>
    <w:rsid w:val="00E01B52"/>
    <w:rsid w:val="00E1021B"/>
    <w:rsid w:val="00EA7163"/>
    <w:rsid w:val="00F42136"/>
    <w:rsid w:val="00F70570"/>
    <w:rsid w:val="00FD3EC0"/>
    <w:rsid w:val="00FE0D05"/>
    <w:rsid w:val="00FF4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36B0D75"/>
  <w15:chartTrackingRefBased/>
  <w15:docId w15:val="{96444998-0AFB-4091-A345-F7D39756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val="en-US" w:eastAsia="zh-CN"/>
    </w:rPr>
  </w:style>
  <w:style w:type="paragraph" w:styleId="Heading1">
    <w:name w:val="heading 1"/>
    <w:basedOn w:val="Normal"/>
    <w:next w:val="Normal"/>
    <w:qFormat/>
    <w:pPr>
      <w:keepNext/>
      <w:numPr>
        <w:numId w:val="1"/>
      </w:numPr>
      <w:jc w:val="center"/>
      <w:outlineLvl w:val="0"/>
    </w:pPr>
    <w:rPr>
      <w:b/>
      <w:sz w:val="96"/>
    </w:rPr>
  </w:style>
  <w:style w:type="paragraph" w:styleId="Heading2">
    <w:name w:val="heading 2"/>
    <w:basedOn w:val="Normal"/>
    <w:next w:val="Normal"/>
    <w:qFormat/>
    <w:pPr>
      <w:keepNext/>
      <w:numPr>
        <w:ilvl w:val="1"/>
        <w:numId w:val="1"/>
      </w:numPr>
      <w:jc w:val="center"/>
      <w:outlineLvl w:val="1"/>
    </w:pPr>
    <w:rPr>
      <w:b/>
    </w:rPr>
  </w:style>
  <w:style w:type="paragraph" w:styleId="Heading3">
    <w:name w:val="heading 3"/>
    <w:basedOn w:val="Normal"/>
    <w:next w:val="Normal"/>
    <w:qFormat/>
    <w:pPr>
      <w:keepNext/>
      <w:numPr>
        <w:ilvl w:val="2"/>
        <w:numId w:val="1"/>
      </w:numPr>
      <w:jc w:val="center"/>
      <w:outlineLvl w:val="2"/>
    </w:pPr>
    <w:rPr>
      <w:b/>
      <w:u w:val="single"/>
    </w:rPr>
  </w:style>
  <w:style w:type="paragraph" w:styleId="Heading7">
    <w:name w:val="heading 7"/>
    <w:basedOn w:val="Normal"/>
    <w:next w:val="Normal"/>
    <w:qFormat/>
    <w:pPr>
      <w:keepNext/>
      <w:numPr>
        <w:ilvl w:val="6"/>
        <w:numId w:val="1"/>
      </w:numPr>
      <w:jc w:val="center"/>
      <w:outlineLvl w:val="6"/>
    </w:pPr>
    <w:rPr>
      <w:b/>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hint="default"/>
    </w:rPr>
  </w:style>
  <w:style w:type="character" w:customStyle="1" w:styleId="WW8Num3z0">
    <w:name w:val="WW8Num3z0"/>
    <w:rPr>
      <w:rFonts w:hint="default"/>
    </w:rPr>
  </w:style>
  <w:style w:type="character" w:customStyle="1" w:styleId="WW8Num4z0">
    <w:name w:val="WW8Num4z0"/>
    <w:rPr>
      <w:rFonts w:hint="default"/>
    </w:rPr>
  </w:style>
  <w:style w:type="character" w:customStyle="1" w:styleId="WW8Num5z0">
    <w:name w:val="WW8Num5z0"/>
    <w:rPr>
      <w:rFonts w:hint="default"/>
    </w:rPr>
  </w:style>
  <w:style w:type="character" w:customStyle="1" w:styleId="WW8Num6z0">
    <w:name w:val="WW8Num6z0"/>
    <w:rPr>
      <w:rFonts w:ascii="Symbol" w:hAnsi="Symbol" w:cs="Symbol" w:hint="default"/>
    </w:rPr>
  </w:style>
  <w:style w:type="character" w:customStyle="1" w:styleId="WW8Num7z0">
    <w:name w:val="WW8Num7z0"/>
    <w:rPr>
      <w:rFonts w:hint="default"/>
    </w:rPr>
  </w:style>
  <w:style w:type="character" w:customStyle="1" w:styleId="WW8Num8z0">
    <w:name w:val="WW8Num8z0"/>
    <w:rPr>
      <w:rFonts w:ascii="Symbol" w:hAnsi="Symbol" w:cs="Symbol" w:hint="default"/>
    </w:rPr>
  </w:style>
  <w:style w:type="character" w:customStyle="1" w:styleId="WW8Num9z0">
    <w:name w:val="WW8Num9z0"/>
    <w:rPr>
      <w:rFonts w:hint="default"/>
    </w:rPr>
  </w:style>
  <w:style w:type="character" w:customStyle="1" w:styleId="WW8Num10z0">
    <w:name w:val="WW8Num10z0"/>
    <w:rPr>
      <w:rFonts w:ascii="Symbol" w:hAnsi="Symbol" w:cs="Symbol" w:hint="default"/>
    </w:rPr>
  </w:style>
  <w:style w:type="character" w:customStyle="1" w:styleId="WW8Num11z0">
    <w:name w:val="WW8Num11z0"/>
    <w:rPr>
      <w:rFonts w:hint="default"/>
    </w:rPr>
  </w:style>
  <w:style w:type="character" w:customStyle="1" w:styleId="WW8Num12z0">
    <w:name w:val="WW8Num12z0"/>
  </w:style>
  <w:style w:type="character" w:customStyle="1" w:styleId="WW8Num13z0">
    <w:name w:val="WW8Num13z0"/>
    <w:rPr>
      <w:rFonts w:hint="default"/>
    </w:rPr>
  </w:style>
  <w:style w:type="character" w:customStyle="1" w:styleId="WW8Num14z0">
    <w:name w:val="WW8Num14z0"/>
    <w:rPr>
      <w:rFonts w:ascii="Symbol" w:hAnsi="Symbol" w:cs="Symbol" w:hint="default"/>
    </w:rPr>
  </w:style>
  <w:style w:type="character" w:customStyle="1" w:styleId="WW8Num15z0">
    <w:name w:val="WW8Num15z0"/>
    <w:rPr>
      <w:rFonts w:hint="default"/>
    </w:rPr>
  </w:style>
  <w:style w:type="character" w:customStyle="1" w:styleId="WW8Num16z0">
    <w:name w:val="WW8Num16z0"/>
    <w:rPr>
      <w:rFonts w:ascii="Symbol" w:hAnsi="Symbol" w:cs="Symbol" w:hint="default"/>
    </w:rPr>
  </w:style>
  <w:style w:type="character" w:customStyle="1" w:styleId="WW8Num17z0">
    <w:name w:val="WW8Num17z0"/>
    <w:rPr>
      <w:rFonts w:hint="default"/>
    </w:rPr>
  </w:style>
  <w:style w:type="character" w:customStyle="1" w:styleId="WW8Num18z0">
    <w:name w:val="WW8Num18z0"/>
    <w:rPr>
      <w:rFonts w:ascii="Symbol" w:hAnsi="Symbol" w:cs="Symbol" w:hint="default"/>
    </w:rPr>
  </w:style>
  <w:style w:type="character" w:customStyle="1" w:styleId="WW8NumSt1z0">
    <w:name w:val="WW8NumSt1z0"/>
    <w:rPr>
      <w:rFonts w:ascii="Symbol" w:hAnsi="Symbol" w:cs="Symbol" w:hint="default"/>
    </w:rPr>
  </w:style>
  <w:style w:type="character" w:styleId="PageNumber">
    <w:name w:val="page number"/>
    <w:basedOn w:val="DefaultParagraphFont"/>
  </w:style>
  <w:style w:type="character" w:styleId="Hyperlink">
    <w:name w:val="Hyperlink"/>
    <w:rPr>
      <w:color w:val="0000FF"/>
      <w:u w:val="single"/>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right" w:leader="underscore" w:pos="8640"/>
      </w:tabs>
      <w:spacing w:before="120" w:after="120"/>
    </w:pPr>
    <w:rPr>
      <w:b/>
      <w:caps/>
    </w:rPr>
  </w:style>
  <w:style w:type="paragraph" w:styleId="TOC2">
    <w:name w:val="toc 2"/>
    <w:basedOn w:val="Normal"/>
    <w:next w:val="Normal"/>
    <w:uiPriority w:val="39"/>
    <w:pPr>
      <w:tabs>
        <w:tab w:val="right" w:leader="underscore" w:pos="8640"/>
      </w:tabs>
      <w:ind w:left="200"/>
    </w:pPr>
    <w:rPr>
      <w:smallCaps/>
    </w:rPr>
  </w:style>
  <w:style w:type="paragraph" w:styleId="TOC3">
    <w:name w:val="toc 3"/>
    <w:basedOn w:val="Normal"/>
    <w:next w:val="Normal"/>
    <w:uiPriority w:val="39"/>
    <w:pPr>
      <w:tabs>
        <w:tab w:val="right" w:leader="underscore" w:pos="8640"/>
      </w:tabs>
      <w:ind w:left="400"/>
    </w:pPr>
    <w:rPr>
      <w:i/>
    </w:rPr>
  </w:style>
  <w:style w:type="paragraph" w:styleId="FootnoteText">
    <w:name w:val="footnote text"/>
    <w:basedOn w:val="Normal"/>
  </w:style>
  <w:style w:type="paragraph" w:styleId="Footer">
    <w:name w:val="footer"/>
    <w:basedOn w:val="Normal"/>
    <w:link w:val="FooterChar"/>
    <w:uiPriority w:val="99"/>
    <w:pPr>
      <w:tabs>
        <w:tab w:val="center" w:pos="4320"/>
        <w:tab w:val="right" w:pos="8640"/>
      </w:tabs>
    </w:pPr>
  </w:style>
  <w:style w:type="paragraph" w:customStyle="1" w:styleId="FrameContents">
    <w:name w:val="Frame Contents"/>
    <w:basedOn w:val="Normal"/>
  </w:style>
  <w:style w:type="paragraph" w:customStyle="1" w:styleId="HeaderLeft">
    <w:name w:val="Header Left"/>
    <w:basedOn w:val="Normal"/>
    <w:pPr>
      <w:suppressLineNumbers/>
      <w:tabs>
        <w:tab w:val="center" w:pos="4320"/>
        <w:tab w:val="right" w:pos="8640"/>
      </w:tabs>
    </w:pPr>
  </w:style>
  <w:style w:type="character" w:customStyle="1" w:styleId="FooterChar">
    <w:name w:val="Footer Char"/>
    <w:basedOn w:val="DefaultParagraphFont"/>
    <w:link w:val="Footer"/>
    <w:uiPriority w:val="99"/>
    <w:rsid w:val="00BB6917"/>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2.5/" TargetMode="External"/><Relationship Id="rId2" Type="http://schemas.openxmlformats.org/officeDocument/2006/relationships/image" Target="media/image11.png"/><Relationship Id="rId1" Type="http://schemas.openxmlformats.org/officeDocument/2006/relationships/hyperlink" Target="http://creativecommons.org/licenses/by/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EF165-0EA7-431A-97CC-A513E36D0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15</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10863</CharactersWithSpaces>
  <SharedDoc>false</SharedDoc>
  <HLinks>
    <vt:vector size="12" baseType="variant">
      <vt:variant>
        <vt:i4>6291558</vt:i4>
      </vt:variant>
      <vt:variant>
        <vt:i4>3</vt:i4>
      </vt:variant>
      <vt:variant>
        <vt:i4>0</vt:i4>
      </vt:variant>
      <vt:variant>
        <vt:i4>5</vt:i4>
      </vt:variant>
      <vt:variant>
        <vt:lpwstr>http://creativecommons.org/licenses/by/2.5/</vt:lpwstr>
      </vt:variant>
      <vt:variant>
        <vt:lpwstr/>
      </vt:variant>
      <vt:variant>
        <vt:i4>6291558</vt:i4>
      </vt:variant>
      <vt:variant>
        <vt:i4>0</vt:i4>
      </vt:variant>
      <vt:variant>
        <vt:i4>0</vt:i4>
      </vt:variant>
      <vt:variant>
        <vt:i4>5</vt:i4>
      </vt:variant>
      <vt:variant>
        <vt:lpwstr>http://creativecommons.org/licenses/by/2.5/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Taylor</dc:creator>
  <cp:keywords/>
  <cp:lastModifiedBy>Stephen Pearson</cp:lastModifiedBy>
  <cp:revision>10</cp:revision>
  <cp:lastPrinted>1900-01-01T00:00:00Z</cp:lastPrinted>
  <dcterms:created xsi:type="dcterms:W3CDTF">2019-03-02T18:58:00Z</dcterms:created>
  <dcterms:modified xsi:type="dcterms:W3CDTF">2019-03-02T19:40:00Z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CommercialUse">
    <vt:lpwstr>Yes</vt:lpwstr>
  </property>
  <property fmtid="{D5CDD505-2E9C-101B-9397-08002B2CF9AE}" pid="3" name="CreativeCommons_Derivatives">
    <vt:lpwstr>Yes</vt:lpwstr>
  </property>
  <property fmtid="{D5CDD505-2E9C-101B-9397-08002B2CF9AE}" pid="4" name="CreativeCommons_Jurisdiction">
    <vt:lpwstr/>
  </property>
  <property fmtid="{D5CDD505-2E9C-101B-9397-08002B2CF9AE}" pid="5" name="CreativeCommons_LicenseURL">
    <vt:lpwstr>http://creativecommons.org/licenses/by/2.5/</vt:lpwstr>
  </property>
  <property fmtid="{D5CDD505-2E9C-101B-9397-08002B2CF9AE}" pid="6" name="CreativeCommons_Licensed">
    <vt:bool>true</vt:bool>
  </property>
</Properties>
</file>